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F2A6" w14:textId="77777777" w:rsidR="00225114" w:rsidRDefault="00225114" w:rsidP="001035DD">
      <w:pPr>
        <w:spacing w:line="100" w:lineRule="exact"/>
        <w:rPr>
          <w:b/>
          <w:spacing w:val="-1"/>
          <w:sz w:val="22"/>
          <w:szCs w:val="22"/>
        </w:rPr>
      </w:pPr>
    </w:p>
    <w:p w14:paraId="61E971DD" w14:textId="77777777" w:rsidR="00225114" w:rsidRDefault="00225114" w:rsidP="00225114">
      <w:pPr>
        <w:spacing w:line="500" w:lineRule="atLeast"/>
        <w:ind w:left="1994" w:right="2714" w:firstLine="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</w:t>
      </w:r>
      <w:r>
        <w:rPr>
          <w:b/>
          <w:spacing w:val="2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 w:rsidR="00F039DF">
        <w:rPr>
          <w:b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m</w:t>
      </w:r>
      <w:r>
        <w:rPr>
          <w:b/>
          <w:sz w:val="28"/>
          <w:szCs w:val="28"/>
        </w:rPr>
        <w:t>e</w:t>
      </w:r>
      <w:r w:rsidR="00F039DF">
        <w:rPr>
          <w:b/>
          <w:sz w:val="28"/>
          <w:szCs w:val="28"/>
        </w:rPr>
        <w:t xml:space="preserve"> </w:t>
      </w:r>
      <w:proofErr w:type="gramStart"/>
      <w:r>
        <w:rPr>
          <w:b/>
          <w:spacing w:val="1"/>
          <w:sz w:val="28"/>
          <w:szCs w:val="28"/>
        </w:rPr>
        <w:t>T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b</w:t>
      </w:r>
      <w:r>
        <w:rPr>
          <w:b/>
          <w:sz w:val="28"/>
          <w:szCs w:val="28"/>
        </w:rPr>
        <w:t>le</w:t>
      </w:r>
      <w:r>
        <w:rPr>
          <w:b/>
          <w:spacing w:val="-1"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icY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ar202</w:t>
      </w:r>
      <w:r>
        <w:rPr>
          <w:b/>
          <w:spacing w:val="10"/>
          <w:sz w:val="28"/>
          <w:szCs w:val="28"/>
        </w:rPr>
        <w:t>3</w:t>
      </w:r>
      <w:r>
        <w:rPr>
          <w:b/>
          <w:spacing w:val="3"/>
          <w:sz w:val="28"/>
          <w:szCs w:val="28"/>
        </w:rPr>
        <w:t>-</w:t>
      </w:r>
      <w:r>
        <w:rPr>
          <w:b/>
          <w:sz w:val="28"/>
          <w:szCs w:val="28"/>
        </w:rPr>
        <w:t>2024)</w:t>
      </w:r>
    </w:p>
    <w:tbl>
      <w:tblPr>
        <w:tblW w:w="10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9"/>
        <w:gridCol w:w="1426"/>
        <w:gridCol w:w="1245"/>
        <w:gridCol w:w="992"/>
        <w:gridCol w:w="1248"/>
        <w:gridCol w:w="27"/>
        <w:gridCol w:w="1276"/>
        <w:gridCol w:w="907"/>
        <w:gridCol w:w="1262"/>
        <w:gridCol w:w="1263"/>
      </w:tblGrid>
      <w:tr w:rsidR="00225114" w14:paraId="4950B909" w14:textId="77777777" w:rsidTr="00A33593">
        <w:trPr>
          <w:trHeight w:hRule="exact" w:val="546"/>
          <w:jc w:val="center"/>
        </w:trPr>
        <w:tc>
          <w:tcPr>
            <w:tcW w:w="1339" w:type="dxa"/>
            <w:vAlign w:val="center"/>
          </w:tcPr>
          <w:p w14:paraId="53C227E4" w14:textId="77777777" w:rsidR="00225114" w:rsidRDefault="00225114" w:rsidP="00D92A2C">
            <w:pPr>
              <w:spacing w:line="260" w:lineRule="exact"/>
              <w:ind w:left="455"/>
              <w:rPr>
                <w:sz w:val="24"/>
                <w:szCs w:val="24"/>
              </w:rPr>
            </w:pPr>
            <w:r w:rsidRPr="00090E41">
              <w:rPr>
                <w:b/>
                <w:sz w:val="22"/>
                <w:szCs w:val="22"/>
              </w:rPr>
              <w:t>C</w:t>
            </w:r>
            <w:r w:rsidRPr="00090E41">
              <w:rPr>
                <w:b/>
                <w:spacing w:val="-5"/>
                <w:sz w:val="22"/>
                <w:szCs w:val="22"/>
              </w:rPr>
              <w:t>l</w:t>
            </w:r>
            <w:r w:rsidRPr="00090E41">
              <w:rPr>
                <w:b/>
                <w:sz w:val="22"/>
                <w:szCs w:val="22"/>
              </w:rPr>
              <w:t>a</w:t>
            </w:r>
            <w:r w:rsidRPr="00090E41">
              <w:rPr>
                <w:b/>
                <w:spacing w:val="2"/>
                <w:sz w:val="22"/>
                <w:szCs w:val="22"/>
              </w:rPr>
              <w:t>s</w:t>
            </w:r>
            <w:r w:rsidRPr="00090E41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2671" w:type="dxa"/>
            <w:gridSpan w:val="2"/>
            <w:vAlign w:val="center"/>
          </w:tcPr>
          <w:p w14:paraId="5A81324A" w14:textId="77777777" w:rsidR="00225114" w:rsidRPr="00447D07" w:rsidRDefault="00225114" w:rsidP="00D92A2C">
            <w:pPr>
              <w:spacing w:line="260" w:lineRule="exact"/>
              <w:ind w:left="100"/>
              <w:jc w:val="center"/>
              <w:rPr>
                <w:sz w:val="22"/>
                <w:szCs w:val="22"/>
              </w:rPr>
            </w:pPr>
            <w:r w:rsidRPr="00447D07">
              <w:rPr>
                <w:b/>
                <w:sz w:val="22"/>
                <w:szCs w:val="22"/>
              </w:rPr>
              <w:t>Room</w:t>
            </w:r>
            <w:r w:rsidR="00F039DF">
              <w:rPr>
                <w:b/>
                <w:sz w:val="22"/>
                <w:szCs w:val="22"/>
              </w:rPr>
              <w:t xml:space="preserve"> </w:t>
            </w:r>
            <w:r w:rsidRPr="00447D07">
              <w:rPr>
                <w:b/>
                <w:sz w:val="22"/>
                <w:szCs w:val="22"/>
              </w:rPr>
              <w:t xml:space="preserve">No: </w:t>
            </w:r>
            <w:r w:rsidR="00371A6C">
              <w:rPr>
                <w:b/>
                <w:sz w:val="22"/>
                <w:szCs w:val="22"/>
              </w:rPr>
              <w:t>322 C</w:t>
            </w:r>
          </w:p>
        </w:tc>
        <w:tc>
          <w:tcPr>
            <w:tcW w:w="2240" w:type="dxa"/>
            <w:gridSpan w:val="2"/>
            <w:vAlign w:val="center"/>
          </w:tcPr>
          <w:p w14:paraId="29732045" w14:textId="77777777" w:rsidR="00225114" w:rsidRPr="00447D07" w:rsidRDefault="00225114" w:rsidP="001035DD">
            <w:pPr>
              <w:spacing w:line="260" w:lineRule="exact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b/>
                <w:spacing w:val="1"/>
                <w:sz w:val="22"/>
                <w:szCs w:val="22"/>
              </w:rPr>
              <w:t>Year :</w:t>
            </w:r>
            <w:proofErr w:type="gramEnd"/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 w:rsidR="001035DD">
              <w:rPr>
                <w:b/>
                <w:spacing w:val="1"/>
                <w:sz w:val="22"/>
                <w:szCs w:val="22"/>
              </w:rPr>
              <w:t>8</w:t>
            </w:r>
            <w:r w:rsidRPr="001E0B6B">
              <w:rPr>
                <w:b/>
                <w:spacing w:val="1"/>
                <w:sz w:val="22"/>
                <w:szCs w:val="22"/>
                <w:vertAlign w:val="superscript"/>
              </w:rPr>
              <w:t>th</w:t>
            </w:r>
            <w:r>
              <w:rPr>
                <w:b/>
                <w:spacing w:val="1"/>
                <w:sz w:val="22"/>
                <w:szCs w:val="22"/>
              </w:rPr>
              <w:t>Sem</w:t>
            </w:r>
          </w:p>
        </w:tc>
        <w:tc>
          <w:tcPr>
            <w:tcW w:w="4735" w:type="dxa"/>
            <w:gridSpan w:val="5"/>
            <w:vAlign w:val="center"/>
          </w:tcPr>
          <w:p w14:paraId="40A9B34F" w14:textId="2155FB47" w:rsidR="00225114" w:rsidRPr="00447D07" w:rsidRDefault="00225114" w:rsidP="00D92A2C">
            <w:pPr>
              <w:spacing w:line="260" w:lineRule="exact"/>
              <w:jc w:val="center"/>
              <w:rPr>
                <w:sz w:val="22"/>
                <w:szCs w:val="22"/>
              </w:rPr>
            </w:pPr>
            <w:r w:rsidRPr="00447D07">
              <w:rPr>
                <w:b/>
                <w:sz w:val="22"/>
                <w:szCs w:val="22"/>
              </w:rPr>
              <w:t>C</w:t>
            </w:r>
            <w:r w:rsidRPr="00447D07">
              <w:rPr>
                <w:b/>
                <w:spacing w:val="-5"/>
                <w:sz w:val="22"/>
                <w:szCs w:val="22"/>
              </w:rPr>
              <w:t>l</w:t>
            </w:r>
            <w:r w:rsidRPr="00447D07">
              <w:rPr>
                <w:b/>
                <w:sz w:val="22"/>
                <w:szCs w:val="22"/>
              </w:rPr>
              <w:t>a</w:t>
            </w:r>
            <w:r w:rsidRPr="00447D07">
              <w:rPr>
                <w:b/>
                <w:spacing w:val="-2"/>
                <w:sz w:val="22"/>
                <w:szCs w:val="22"/>
              </w:rPr>
              <w:t>s</w:t>
            </w:r>
            <w:r w:rsidRPr="00447D07">
              <w:rPr>
                <w:b/>
                <w:sz w:val="22"/>
                <w:szCs w:val="22"/>
              </w:rPr>
              <w:t xml:space="preserve">s </w:t>
            </w:r>
            <w:r w:rsidRPr="00447D07">
              <w:rPr>
                <w:b/>
                <w:spacing w:val="-2"/>
                <w:sz w:val="22"/>
                <w:szCs w:val="22"/>
              </w:rPr>
              <w:t>T</w:t>
            </w:r>
            <w:r w:rsidRPr="00447D07">
              <w:rPr>
                <w:b/>
                <w:spacing w:val="-1"/>
                <w:sz w:val="22"/>
                <w:szCs w:val="22"/>
              </w:rPr>
              <w:t>e</w:t>
            </w:r>
            <w:r w:rsidRPr="00447D07">
              <w:rPr>
                <w:b/>
                <w:sz w:val="22"/>
                <w:szCs w:val="22"/>
              </w:rPr>
              <w:t>a</w:t>
            </w:r>
            <w:r w:rsidRPr="00447D07">
              <w:rPr>
                <w:b/>
                <w:spacing w:val="-1"/>
                <w:sz w:val="22"/>
                <w:szCs w:val="22"/>
              </w:rPr>
              <w:t>c</w:t>
            </w:r>
            <w:r w:rsidRPr="00447D07">
              <w:rPr>
                <w:b/>
                <w:spacing w:val="1"/>
                <w:sz w:val="22"/>
                <w:szCs w:val="22"/>
              </w:rPr>
              <w:t>h</w:t>
            </w:r>
            <w:r w:rsidRPr="00447D07">
              <w:rPr>
                <w:b/>
                <w:spacing w:val="4"/>
                <w:sz w:val="22"/>
                <w:szCs w:val="22"/>
              </w:rPr>
              <w:t>e</w:t>
            </w:r>
            <w:r w:rsidRPr="00447D07">
              <w:rPr>
                <w:b/>
                <w:spacing w:val="-6"/>
                <w:sz w:val="22"/>
                <w:szCs w:val="22"/>
              </w:rPr>
              <w:t>r</w:t>
            </w:r>
            <w:r w:rsidRPr="00447D07">
              <w:rPr>
                <w:b/>
                <w:sz w:val="22"/>
                <w:szCs w:val="22"/>
              </w:rPr>
              <w:t>: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="00280916" w:rsidRPr="008E0977">
              <w:rPr>
                <w:color w:val="000000"/>
                <w:sz w:val="22"/>
                <w:szCs w:val="22"/>
                <w:lang w:val="en-IN" w:eastAsia="en-IN"/>
              </w:rPr>
              <w:t xml:space="preserve">Prof. </w:t>
            </w:r>
            <w:proofErr w:type="spellStart"/>
            <w:proofErr w:type="gramStart"/>
            <w:r w:rsidR="00F039DF">
              <w:rPr>
                <w:color w:val="000000"/>
                <w:sz w:val="22"/>
                <w:szCs w:val="22"/>
                <w:lang w:val="en-IN" w:eastAsia="en-IN"/>
              </w:rPr>
              <w:t>N.</w:t>
            </w:r>
            <w:r w:rsidR="00280916" w:rsidRPr="008E0977">
              <w:rPr>
                <w:color w:val="000000"/>
                <w:sz w:val="22"/>
                <w:szCs w:val="22"/>
                <w:lang w:val="en-IN" w:eastAsia="en-IN"/>
              </w:rPr>
              <w:t>Shantha</w:t>
            </w:r>
            <w:proofErr w:type="spellEnd"/>
            <w:proofErr w:type="gramEnd"/>
            <w:r w:rsidR="008003E9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spellStart"/>
            <w:r w:rsidR="00280916" w:rsidRPr="008E0977">
              <w:rPr>
                <w:color w:val="000000"/>
                <w:sz w:val="22"/>
                <w:szCs w:val="22"/>
                <w:lang w:val="en-IN" w:eastAsia="en-IN"/>
              </w:rPr>
              <w:t>kumar</w:t>
            </w:r>
            <w:proofErr w:type="spellEnd"/>
          </w:p>
        </w:tc>
      </w:tr>
      <w:tr w:rsidR="00225114" w14:paraId="4D397DF3" w14:textId="77777777" w:rsidTr="00A33593">
        <w:trPr>
          <w:trHeight w:hRule="exact" w:val="886"/>
          <w:jc w:val="center"/>
        </w:trPr>
        <w:tc>
          <w:tcPr>
            <w:tcW w:w="1339" w:type="dxa"/>
            <w:vAlign w:val="center"/>
          </w:tcPr>
          <w:p w14:paraId="38D77838" w14:textId="77777777" w:rsidR="00225114" w:rsidRPr="00C13191" w:rsidRDefault="00225114" w:rsidP="00D92A2C">
            <w:pPr>
              <w:spacing w:line="260" w:lineRule="exact"/>
              <w:ind w:left="220"/>
              <w:rPr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Day/</w:t>
            </w:r>
            <w:r w:rsidRPr="00C13191">
              <w:rPr>
                <w:b/>
                <w:spacing w:val="-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i</w:t>
            </w:r>
            <w:r w:rsidRPr="00C13191">
              <w:rPr>
                <w:b/>
                <w:spacing w:val="-3"/>
                <w:sz w:val="22"/>
                <w:szCs w:val="22"/>
              </w:rPr>
              <w:t>m</w:t>
            </w:r>
            <w:r w:rsidRPr="00C13191">
              <w:rPr>
                <w:b/>
                <w:sz w:val="22"/>
                <w:szCs w:val="22"/>
              </w:rPr>
              <w:t>e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3D2BD00A" w14:textId="5927AF35" w:rsidR="00225114" w:rsidRPr="00C13191" w:rsidRDefault="00225114" w:rsidP="00A33593">
            <w:pPr>
              <w:spacing w:line="260" w:lineRule="exact"/>
              <w:ind w:left="330"/>
              <w:rPr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8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>45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9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>45AM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vAlign w:val="center"/>
          </w:tcPr>
          <w:p w14:paraId="54D8E55A" w14:textId="5B6797A0" w:rsidR="00225114" w:rsidRPr="00C13191" w:rsidRDefault="00225114" w:rsidP="00A33593">
            <w:pPr>
              <w:spacing w:line="260" w:lineRule="exact"/>
              <w:ind w:left="33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>45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10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>45AM</w:t>
            </w:r>
          </w:p>
        </w:tc>
        <w:tc>
          <w:tcPr>
            <w:tcW w:w="992" w:type="dxa"/>
            <w:vAlign w:val="center"/>
          </w:tcPr>
          <w:p w14:paraId="75A871E3" w14:textId="3ECEDF36" w:rsidR="00225114" w:rsidRPr="00C13191" w:rsidRDefault="00225114" w:rsidP="00A33593">
            <w:pPr>
              <w:spacing w:line="260" w:lineRule="exact"/>
              <w:ind w:left="84" w:right="77"/>
              <w:jc w:val="center"/>
              <w:rPr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10</w:t>
            </w:r>
            <w:r w:rsidRPr="00C13191">
              <w:rPr>
                <w:b/>
                <w:spacing w:val="2"/>
                <w:sz w:val="22"/>
                <w:szCs w:val="22"/>
              </w:rPr>
              <w:t>.</w:t>
            </w:r>
            <w:r w:rsidRPr="00C13191">
              <w:rPr>
                <w:b/>
                <w:sz w:val="22"/>
                <w:szCs w:val="22"/>
              </w:rPr>
              <w:t xml:space="preserve">45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z w:val="22"/>
                <w:szCs w:val="22"/>
              </w:rPr>
              <w:t>11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00</w:t>
            </w:r>
            <w:r w:rsidR="00A33593">
              <w:rPr>
                <w:sz w:val="22"/>
                <w:szCs w:val="22"/>
              </w:rPr>
              <w:t xml:space="preserve"> </w:t>
            </w:r>
            <w:r w:rsidRPr="00C13191">
              <w:rPr>
                <w:b/>
                <w:sz w:val="22"/>
                <w:szCs w:val="22"/>
              </w:rPr>
              <w:t>AM</w:t>
            </w:r>
          </w:p>
        </w:tc>
        <w:tc>
          <w:tcPr>
            <w:tcW w:w="1275" w:type="dxa"/>
            <w:gridSpan w:val="2"/>
            <w:vAlign w:val="center"/>
          </w:tcPr>
          <w:p w14:paraId="5A2617CF" w14:textId="35CFEDCB" w:rsidR="00225114" w:rsidRPr="00C13191" w:rsidRDefault="00225114" w:rsidP="00A33593">
            <w:pPr>
              <w:spacing w:line="260" w:lineRule="exact"/>
              <w:ind w:left="244"/>
              <w:jc w:val="center"/>
              <w:rPr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11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00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 xml:space="preserve">00 </w:t>
            </w:r>
            <w:r w:rsidRPr="00C13191">
              <w:rPr>
                <w:b/>
                <w:spacing w:val="-3"/>
                <w:sz w:val="22"/>
                <w:szCs w:val="22"/>
              </w:rPr>
              <w:t>PM</w:t>
            </w:r>
          </w:p>
        </w:tc>
        <w:tc>
          <w:tcPr>
            <w:tcW w:w="1276" w:type="dxa"/>
            <w:vAlign w:val="center"/>
          </w:tcPr>
          <w:p w14:paraId="026C5444" w14:textId="04E24D48" w:rsidR="00225114" w:rsidRPr="00C13191" w:rsidRDefault="00225114" w:rsidP="00A33593">
            <w:pPr>
              <w:spacing w:line="260" w:lineRule="exact"/>
              <w:ind w:left="24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00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z w:val="22"/>
                <w:szCs w:val="22"/>
              </w:rPr>
              <w:t>1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 xml:space="preserve">00 </w:t>
            </w:r>
            <w:r w:rsidRPr="00C13191">
              <w:rPr>
                <w:b/>
                <w:spacing w:val="-3"/>
                <w:sz w:val="22"/>
                <w:szCs w:val="22"/>
              </w:rPr>
              <w:t>PM</w:t>
            </w:r>
          </w:p>
        </w:tc>
        <w:tc>
          <w:tcPr>
            <w:tcW w:w="907" w:type="dxa"/>
            <w:vAlign w:val="center"/>
          </w:tcPr>
          <w:p w14:paraId="10E9760B" w14:textId="77777777" w:rsidR="00225114" w:rsidRPr="00C13191" w:rsidRDefault="00225114" w:rsidP="00A33593">
            <w:pPr>
              <w:spacing w:line="260" w:lineRule="exact"/>
              <w:ind w:left="-43" w:firstLine="11"/>
              <w:jc w:val="center"/>
              <w:rPr>
                <w:b/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1:00 to</w:t>
            </w:r>
          </w:p>
          <w:p w14:paraId="67624675" w14:textId="77777777" w:rsidR="00225114" w:rsidRPr="00C13191" w:rsidRDefault="00225114" w:rsidP="00A33593">
            <w:pPr>
              <w:spacing w:line="260" w:lineRule="exact"/>
              <w:ind w:left="-43" w:firstLine="11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C13191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0</w:t>
            </w:r>
            <w:r w:rsidRPr="00C13191">
              <w:rPr>
                <w:b/>
                <w:sz w:val="22"/>
                <w:szCs w:val="22"/>
              </w:rPr>
              <w:t>0 PM</w:t>
            </w:r>
          </w:p>
        </w:tc>
        <w:tc>
          <w:tcPr>
            <w:tcW w:w="1262" w:type="dxa"/>
            <w:vAlign w:val="center"/>
          </w:tcPr>
          <w:p w14:paraId="4035EBC4" w14:textId="4C43E5D7" w:rsidR="00225114" w:rsidRPr="00C13191" w:rsidRDefault="00225114" w:rsidP="00A33593">
            <w:pPr>
              <w:spacing w:line="260" w:lineRule="exact"/>
              <w:ind w:left="51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0</w:t>
            </w:r>
            <w:r w:rsidRPr="00C13191">
              <w:rPr>
                <w:b/>
                <w:sz w:val="22"/>
                <w:szCs w:val="22"/>
              </w:rPr>
              <w:t>0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 w:rsidRPr="00C13191">
              <w:rPr>
                <w:b/>
                <w:sz w:val="22"/>
                <w:szCs w:val="22"/>
              </w:rPr>
              <w:t>50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PM</w:t>
            </w:r>
          </w:p>
        </w:tc>
        <w:tc>
          <w:tcPr>
            <w:tcW w:w="1263" w:type="dxa"/>
            <w:vAlign w:val="center"/>
          </w:tcPr>
          <w:p w14:paraId="6FA2A24E" w14:textId="089E2245" w:rsidR="00225114" w:rsidRPr="00C13191" w:rsidRDefault="00225114" w:rsidP="00A33593">
            <w:pPr>
              <w:spacing w:line="260" w:lineRule="exact"/>
              <w:ind w:left="513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50 </w:t>
            </w:r>
            <w:r w:rsidRPr="00C13191">
              <w:rPr>
                <w:b/>
                <w:spacing w:val="1"/>
                <w:sz w:val="22"/>
                <w:szCs w:val="22"/>
              </w:rPr>
              <w:t>t</w:t>
            </w:r>
            <w:r w:rsidRPr="00C13191">
              <w:rPr>
                <w:b/>
                <w:sz w:val="22"/>
                <w:szCs w:val="22"/>
              </w:rPr>
              <w:t>o</w:t>
            </w:r>
            <w:r w:rsidR="00A33593">
              <w:rPr>
                <w:b/>
                <w:sz w:val="22"/>
                <w:szCs w:val="22"/>
              </w:rPr>
              <w:t xml:space="preserve"> </w:t>
            </w:r>
            <w:r w:rsidRPr="00C13191">
              <w:rPr>
                <w:b/>
                <w:sz w:val="22"/>
                <w:szCs w:val="22"/>
              </w:rPr>
              <w:t>3</w:t>
            </w:r>
            <w:r w:rsidRPr="00C13191">
              <w:rPr>
                <w:b/>
                <w:spacing w:val="1"/>
                <w:sz w:val="22"/>
                <w:szCs w:val="22"/>
              </w:rPr>
              <w:t>:</w:t>
            </w:r>
            <w:r>
              <w:rPr>
                <w:b/>
                <w:spacing w:val="1"/>
                <w:sz w:val="22"/>
                <w:szCs w:val="22"/>
              </w:rPr>
              <w:t>50</w:t>
            </w:r>
            <w:r w:rsidR="00A33593">
              <w:rPr>
                <w:b/>
                <w:spacing w:val="1"/>
                <w:sz w:val="22"/>
                <w:szCs w:val="22"/>
              </w:rPr>
              <w:t xml:space="preserve"> </w:t>
            </w:r>
            <w:r w:rsidRPr="00C13191">
              <w:rPr>
                <w:b/>
                <w:spacing w:val="1"/>
                <w:sz w:val="22"/>
                <w:szCs w:val="22"/>
              </w:rPr>
              <w:t>PM</w:t>
            </w:r>
          </w:p>
        </w:tc>
      </w:tr>
      <w:tr w:rsidR="00280916" w14:paraId="3DA4AC66" w14:textId="77777777" w:rsidTr="00A33593">
        <w:trPr>
          <w:trHeight w:hRule="exact" w:val="762"/>
          <w:jc w:val="center"/>
        </w:trPr>
        <w:tc>
          <w:tcPr>
            <w:tcW w:w="1339" w:type="dxa"/>
            <w:vAlign w:val="center"/>
          </w:tcPr>
          <w:p w14:paraId="31A1B79C" w14:textId="77777777" w:rsidR="00280916" w:rsidRPr="00C13191" w:rsidRDefault="00280916" w:rsidP="00D92A2C">
            <w:pPr>
              <w:spacing w:line="260" w:lineRule="exact"/>
              <w:ind w:left="220"/>
              <w:rPr>
                <w:b/>
                <w:sz w:val="22"/>
                <w:szCs w:val="22"/>
              </w:rPr>
            </w:pPr>
            <w:r w:rsidRPr="00C13191">
              <w:rPr>
                <w:b/>
                <w:spacing w:val="4"/>
                <w:sz w:val="22"/>
                <w:szCs w:val="22"/>
              </w:rPr>
              <w:t>M</w:t>
            </w:r>
            <w:r w:rsidRPr="00C13191">
              <w:rPr>
                <w:b/>
                <w:sz w:val="22"/>
                <w:szCs w:val="22"/>
              </w:rPr>
              <w:t>o</w:t>
            </w:r>
            <w:r w:rsidRPr="00C13191">
              <w:rPr>
                <w:b/>
                <w:spacing w:val="1"/>
                <w:sz w:val="22"/>
                <w:szCs w:val="22"/>
              </w:rPr>
              <w:t>nd</w:t>
            </w:r>
            <w:r w:rsidRPr="00C13191">
              <w:rPr>
                <w:b/>
                <w:sz w:val="22"/>
                <w:szCs w:val="22"/>
              </w:rPr>
              <w:t>ay</w:t>
            </w:r>
          </w:p>
        </w:tc>
        <w:tc>
          <w:tcPr>
            <w:tcW w:w="2671" w:type="dxa"/>
            <w:gridSpan w:val="2"/>
            <w:tcBorders>
              <w:bottom w:val="single" w:sz="4" w:space="0" w:color="auto"/>
            </w:tcBorders>
            <w:vAlign w:val="center"/>
          </w:tcPr>
          <w:p w14:paraId="240D9777" w14:textId="77777777" w:rsidR="00280916" w:rsidRDefault="00280916" w:rsidP="00D92A2C">
            <w:pPr>
              <w:spacing w:line="260" w:lineRule="exact"/>
              <w:ind w:left="330"/>
              <w:rPr>
                <w:b/>
                <w:sz w:val="22"/>
                <w:szCs w:val="22"/>
              </w:rPr>
            </w:pPr>
            <w:r>
              <w:rPr>
                <w:spacing w:val="1"/>
              </w:rPr>
              <w:t xml:space="preserve">       Open Elective 3</w:t>
            </w:r>
          </w:p>
        </w:tc>
        <w:tc>
          <w:tcPr>
            <w:tcW w:w="992" w:type="dxa"/>
            <w:vMerge w:val="restart"/>
            <w:vAlign w:val="center"/>
          </w:tcPr>
          <w:p w14:paraId="3878881F" w14:textId="77777777" w:rsidR="00280916" w:rsidRPr="00C13191" w:rsidRDefault="00280916" w:rsidP="00D92A2C">
            <w:pPr>
              <w:spacing w:line="260" w:lineRule="exact"/>
              <w:ind w:left="84" w:right="7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Break</w:t>
            </w:r>
          </w:p>
        </w:tc>
        <w:tc>
          <w:tcPr>
            <w:tcW w:w="2551" w:type="dxa"/>
            <w:gridSpan w:val="3"/>
          </w:tcPr>
          <w:p w14:paraId="54AF7DD9" w14:textId="41CAFB46" w:rsidR="00280916" w:rsidRPr="00A33593" w:rsidRDefault="00280916" w:rsidP="00A33593">
            <w:pPr>
              <w:spacing w:line="260" w:lineRule="exact"/>
              <w:ind w:left="244"/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72264B">
              <w:rPr>
                <w:color w:val="000000"/>
                <w:sz w:val="22"/>
                <w:szCs w:val="22"/>
                <w:lang w:val="en-IN" w:eastAsia="en-IN"/>
              </w:rPr>
              <w:t>IT Infrastructure</w:t>
            </w:r>
            <w:r w:rsidR="00A33593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72264B">
              <w:rPr>
                <w:color w:val="000000"/>
                <w:sz w:val="22"/>
                <w:szCs w:val="22"/>
                <w:lang w:val="en-IN" w:eastAsia="en-IN"/>
              </w:rPr>
              <w:t>Technology</w:t>
            </w:r>
          </w:p>
        </w:tc>
        <w:tc>
          <w:tcPr>
            <w:tcW w:w="907" w:type="dxa"/>
            <w:vMerge w:val="restart"/>
            <w:vAlign w:val="center"/>
          </w:tcPr>
          <w:p w14:paraId="6B7BD8AE" w14:textId="77777777" w:rsidR="00280916" w:rsidRPr="00C13191" w:rsidRDefault="00280916" w:rsidP="00D92A2C">
            <w:pPr>
              <w:spacing w:line="260" w:lineRule="exact"/>
              <w:ind w:left="-43" w:firstLine="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Lunch</w:t>
            </w:r>
          </w:p>
        </w:tc>
        <w:tc>
          <w:tcPr>
            <w:tcW w:w="2525" w:type="dxa"/>
            <w:gridSpan w:val="2"/>
            <w:vAlign w:val="center"/>
          </w:tcPr>
          <w:p w14:paraId="09347CCE" w14:textId="77777777" w:rsidR="00280916" w:rsidRPr="00280916" w:rsidRDefault="00280916" w:rsidP="00D92A2C">
            <w:pPr>
              <w:spacing w:line="260" w:lineRule="exact"/>
              <w:ind w:left="513"/>
              <w:rPr>
                <w:sz w:val="22"/>
                <w:szCs w:val="22"/>
              </w:rPr>
            </w:pPr>
            <w:r w:rsidRPr="00280916">
              <w:rPr>
                <w:sz w:val="22"/>
                <w:szCs w:val="22"/>
              </w:rPr>
              <w:t xml:space="preserve">         PCL</w:t>
            </w:r>
          </w:p>
        </w:tc>
      </w:tr>
      <w:tr w:rsidR="00280916" w14:paraId="77D44E2C" w14:textId="77777777" w:rsidTr="00A33593">
        <w:trPr>
          <w:trHeight w:val="677"/>
          <w:jc w:val="center"/>
        </w:trPr>
        <w:tc>
          <w:tcPr>
            <w:tcW w:w="1339" w:type="dxa"/>
            <w:vAlign w:val="center"/>
          </w:tcPr>
          <w:p w14:paraId="71769C6B" w14:textId="77777777" w:rsidR="00280916" w:rsidRPr="00C13191" w:rsidRDefault="00280916" w:rsidP="00D92A2C">
            <w:pPr>
              <w:spacing w:line="260" w:lineRule="exact"/>
              <w:ind w:left="292"/>
              <w:rPr>
                <w:sz w:val="22"/>
                <w:szCs w:val="22"/>
              </w:rPr>
            </w:pPr>
            <w:r w:rsidRPr="00C13191">
              <w:rPr>
                <w:b/>
                <w:spacing w:val="-2"/>
                <w:sz w:val="22"/>
                <w:szCs w:val="22"/>
              </w:rPr>
              <w:t>T</w:t>
            </w:r>
            <w:r w:rsidRPr="00C13191">
              <w:rPr>
                <w:b/>
                <w:spacing w:val="1"/>
                <w:sz w:val="22"/>
                <w:szCs w:val="22"/>
              </w:rPr>
              <w:t>u</w:t>
            </w:r>
            <w:r w:rsidRPr="00C13191">
              <w:rPr>
                <w:b/>
                <w:spacing w:val="-1"/>
                <w:sz w:val="22"/>
                <w:szCs w:val="22"/>
              </w:rPr>
              <w:t>e</w:t>
            </w:r>
            <w:r w:rsidRPr="00C13191">
              <w:rPr>
                <w:b/>
                <w:spacing w:val="-2"/>
                <w:sz w:val="22"/>
                <w:szCs w:val="22"/>
              </w:rPr>
              <w:t>s</w:t>
            </w:r>
            <w:r w:rsidRPr="00C13191">
              <w:rPr>
                <w:b/>
                <w:spacing w:val="1"/>
                <w:sz w:val="22"/>
                <w:szCs w:val="22"/>
              </w:rPr>
              <w:t>d</w:t>
            </w:r>
            <w:r w:rsidRPr="00C13191">
              <w:rPr>
                <w:b/>
                <w:sz w:val="22"/>
                <w:szCs w:val="22"/>
              </w:rPr>
              <w:t>ay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</w:tcBorders>
          </w:tcPr>
          <w:p w14:paraId="6E5BAD21" w14:textId="77777777" w:rsidR="00280916" w:rsidRDefault="00280916" w:rsidP="001035DD">
            <w:pPr>
              <w:spacing w:before="52"/>
              <w:ind w:left="45"/>
              <w:jc w:val="center"/>
              <w:rPr>
                <w:spacing w:val="1"/>
              </w:rPr>
            </w:pPr>
          </w:p>
          <w:p w14:paraId="4E0DB95B" w14:textId="77777777" w:rsidR="00280916" w:rsidRPr="0031664E" w:rsidRDefault="00280916" w:rsidP="001035DD">
            <w:pPr>
              <w:spacing w:before="52"/>
              <w:ind w:left="45"/>
              <w:jc w:val="center"/>
              <w:rPr>
                <w:spacing w:val="1"/>
              </w:rPr>
            </w:pPr>
            <w:r>
              <w:rPr>
                <w:spacing w:val="1"/>
              </w:rPr>
              <w:t>Open Elective 4</w:t>
            </w:r>
          </w:p>
        </w:tc>
        <w:tc>
          <w:tcPr>
            <w:tcW w:w="992" w:type="dxa"/>
            <w:vMerge/>
            <w:vAlign w:val="center"/>
          </w:tcPr>
          <w:p w14:paraId="7F8CC753" w14:textId="77777777" w:rsidR="00280916" w:rsidRDefault="00280916" w:rsidP="00D92A2C">
            <w:pPr>
              <w:spacing w:line="260" w:lineRule="exact"/>
              <w:ind w:left="84" w:right="77"/>
              <w:jc w:val="center"/>
            </w:pPr>
          </w:p>
        </w:tc>
        <w:tc>
          <w:tcPr>
            <w:tcW w:w="2551" w:type="dxa"/>
            <w:gridSpan w:val="3"/>
          </w:tcPr>
          <w:p w14:paraId="56C7B13D" w14:textId="77777777" w:rsidR="00280916" w:rsidRPr="00DA5382" w:rsidRDefault="00280916" w:rsidP="00D92A2C">
            <w:pPr>
              <w:spacing w:before="52" w:line="220" w:lineRule="exact"/>
              <w:ind w:left="-21"/>
              <w:jc w:val="center"/>
              <w:rPr>
                <w:spacing w:val="1"/>
              </w:rPr>
            </w:pPr>
            <w:r w:rsidRPr="0072264B">
              <w:rPr>
                <w:color w:val="000000"/>
                <w:sz w:val="22"/>
                <w:szCs w:val="22"/>
                <w:lang w:val="en-IN" w:eastAsia="en-IN"/>
              </w:rPr>
              <w:t>IT Infrastructure Technology</w:t>
            </w:r>
          </w:p>
        </w:tc>
        <w:tc>
          <w:tcPr>
            <w:tcW w:w="907" w:type="dxa"/>
            <w:vMerge/>
            <w:vAlign w:val="center"/>
          </w:tcPr>
          <w:p w14:paraId="45E75530" w14:textId="77777777" w:rsidR="00280916" w:rsidRPr="001511E6" w:rsidRDefault="00280916" w:rsidP="00D92A2C">
            <w:pPr>
              <w:spacing w:line="260" w:lineRule="exact"/>
              <w:ind w:left="84" w:right="77"/>
              <w:jc w:val="center"/>
              <w:rPr>
                <w:sz w:val="24"/>
                <w:szCs w:val="24"/>
              </w:rPr>
            </w:pPr>
          </w:p>
        </w:tc>
        <w:tc>
          <w:tcPr>
            <w:tcW w:w="2525" w:type="dxa"/>
            <w:gridSpan w:val="2"/>
          </w:tcPr>
          <w:p w14:paraId="56BBFF15" w14:textId="77777777" w:rsidR="00280916" w:rsidRDefault="00280916" w:rsidP="00D92A2C">
            <w:pPr>
              <w:spacing w:before="6"/>
              <w:jc w:val="center"/>
            </w:pPr>
          </w:p>
          <w:p w14:paraId="0535B102" w14:textId="77777777" w:rsidR="00280916" w:rsidRDefault="00280916" w:rsidP="00280916">
            <w:pPr>
              <w:spacing w:before="6"/>
            </w:pPr>
            <w:r>
              <w:t xml:space="preserve">                     PCL</w:t>
            </w:r>
          </w:p>
        </w:tc>
      </w:tr>
      <w:tr w:rsidR="00280916" w14:paraId="2813F62C" w14:textId="77777777" w:rsidTr="00A33593">
        <w:trPr>
          <w:trHeight w:val="630"/>
          <w:jc w:val="center"/>
        </w:trPr>
        <w:tc>
          <w:tcPr>
            <w:tcW w:w="1339" w:type="dxa"/>
            <w:vAlign w:val="center"/>
          </w:tcPr>
          <w:p w14:paraId="26C7F3E2" w14:textId="77777777" w:rsidR="00280916" w:rsidRPr="00C13191" w:rsidRDefault="00280916" w:rsidP="00D92A2C">
            <w:pPr>
              <w:spacing w:line="260" w:lineRule="exact"/>
              <w:ind w:left="133"/>
              <w:rPr>
                <w:sz w:val="22"/>
                <w:szCs w:val="22"/>
              </w:rPr>
            </w:pPr>
            <w:r w:rsidRPr="00C13191">
              <w:rPr>
                <w:b/>
                <w:sz w:val="22"/>
                <w:szCs w:val="22"/>
              </w:rPr>
              <w:t>W</w:t>
            </w:r>
            <w:r w:rsidRPr="00C13191">
              <w:rPr>
                <w:b/>
                <w:spacing w:val="-1"/>
                <w:sz w:val="22"/>
                <w:szCs w:val="22"/>
              </w:rPr>
              <w:t>e</w:t>
            </w:r>
            <w:r w:rsidRPr="00C13191">
              <w:rPr>
                <w:b/>
                <w:spacing w:val="1"/>
                <w:sz w:val="22"/>
                <w:szCs w:val="22"/>
              </w:rPr>
              <w:t>dn</w:t>
            </w:r>
            <w:r w:rsidRPr="00C13191">
              <w:rPr>
                <w:b/>
                <w:spacing w:val="-1"/>
                <w:sz w:val="22"/>
                <w:szCs w:val="22"/>
              </w:rPr>
              <w:t>e</w:t>
            </w:r>
            <w:r w:rsidRPr="00C13191">
              <w:rPr>
                <w:b/>
                <w:spacing w:val="-2"/>
                <w:sz w:val="22"/>
                <w:szCs w:val="22"/>
              </w:rPr>
              <w:t>s</w:t>
            </w:r>
            <w:r w:rsidRPr="00C13191">
              <w:rPr>
                <w:b/>
                <w:spacing w:val="1"/>
                <w:sz w:val="22"/>
                <w:szCs w:val="22"/>
              </w:rPr>
              <w:t>d</w:t>
            </w:r>
            <w:r w:rsidRPr="00C13191">
              <w:rPr>
                <w:b/>
                <w:sz w:val="22"/>
                <w:szCs w:val="22"/>
              </w:rPr>
              <w:t>ay</w:t>
            </w:r>
          </w:p>
        </w:tc>
        <w:tc>
          <w:tcPr>
            <w:tcW w:w="2671" w:type="dxa"/>
            <w:gridSpan w:val="2"/>
          </w:tcPr>
          <w:p w14:paraId="5FE3EF5B" w14:textId="77777777" w:rsidR="00280916" w:rsidRDefault="00280916" w:rsidP="00D92A2C">
            <w:pPr>
              <w:spacing w:before="52"/>
              <w:ind w:left="-21"/>
              <w:jc w:val="center"/>
              <w:rPr>
                <w:spacing w:val="1"/>
              </w:rPr>
            </w:pPr>
          </w:p>
          <w:p w14:paraId="4662501F" w14:textId="77777777" w:rsidR="00280916" w:rsidRPr="0031664E" w:rsidRDefault="00280916" w:rsidP="00D92A2C">
            <w:pPr>
              <w:spacing w:before="52"/>
              <w:ind w:left="-21"/>
              <w:jc w:val="center"/>
              <w:rPr>
                <w:spacing w:val="1"/>
              </w:rPr>
            </w:pPr>
            <w:r w:rsidRPr="008930BF">
              <w:rPr>
                <w:spacing w:val="1"/>
              </w:rPr>
              <w:t>Open Elective 3</w:t>
            </w:r>
          </w:p>
        </w:tc>
        <w:tc>
          <w:tcPr>
            <w:tcW w:w="992" w:type="dxa"/>
            <w:vMerge/>
            <w:vAlign w:val="center"/>
          </w:tcPr>
          <w:p w14:paraId="44A89BD7" w14:textId="77777777" w:rsidR="00280916" w:rsidRDefault="00280916" w:rsidP="00D92A2C">
            <w:pPr>
              <w:spacing w:line="260" w:lineRule="exact"/>
              <w:ind w:left="84" w:right="77"/>
              <w:jc w:val="center"/>
            </w:pPr>
          </w:p>
        </w:tc>
        <w:tc>
          <w:tcPr>
            <w:tcW w:w="2551" w:type="dxa"/>
            <w:gridSpan w:val="3"/>
          </w:tcPr>
          <w:p w14:paraId="30FB6BB4" w14:textId="1DB1260F" w:rsidR="00280916" w:rsidRPr="00DA5382" w:rsidRDefault="00280916" w:rsidP="00A33593">
            <w:pPr>
              <w:spacing w:before="52"/>
              <w:jc w:val="center"/>
              <w:rPr>
                <w:spacing w:val="1"/>
              </w:rPr>
            </w:pPr>
            <w:r w:rsidRPr="0072264B">
              <w:rPr>
                <w:color w:val="000000"/>
                <w:sz w:val="22"/>
                <w:szCs w:val="22"/>
                <w:lang w:val="en-IN" w:eastAsia="en-IN"/>
              </w:rPr>
              <w:t>IT Infrastructure</w:t>
            </w:r>
            <w:r w:rsidR="00A33593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72264B">
              <w:rPr>
                <w:color w:val="000000"/>
                <w:sz w:val="22"/>
                <w:szCs w:val="22"/>
                <w:lang w:val="en-IN" w:eastAsia="en-IN"/>
              </w:rPr>
              <w:t>Technology</w:t>
            </w:r>
          </w:p>
        </w:tc>
        <w:tc>
          <w:tcPr>
            <w:tcW w:w="907" w:type="dxa"/>
            <w:vMerge/>
            <w:vAlign w:val="center"/>
          </w:tcPr>
          <w:p w14:paraId="385F9994" w14:textId="77777777" w:rsidR="00280916" w:rsidRPr="001511E6" w:rsidRDefault="00280916" w:rsidP="00D92A2C">
            <w:pPr>
              <w:spacing w:line="260" w:lineRule="exact"/>
              <w:ind w:left="84" w:right="77"/>
              <w:jc w:val="center"/>
              <w:rPr>
                <w:sz w:val="24"/>
                <w:szCs w:val="24"/>
              </w:rPr>
            </w:pPr>
          </w:p>
        </w:tc>
        <w:tc>
          <w:tcPr>
            <w:tcW w:w="2525" w:type="dxa"/>
            <w:gridSpan w:val="2"/>
            <w:vAlign w:val="center"/>
          </w:tcPr>
          <w:p w14:paraId="46939DA7" w14:textId="77777777" w:rsidR="00280916" w:rsidRDefault="00280916" w:rsidP="00D92A2C">
            <w:pPr>
              <w:spacing w:before="6"/>
              <w:jc w:val="center"/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</w:tr>
      <w:tr w:rsidR="00280916" w14:paraId="711C0316" w14:textId="77777777" w:rsidTr="00A33593">
        <w:trPr>
          <w:trHeight w:hRule="exact" w:val="919"/>
          <w:jc w:val="center"/>
        </w:trPr>
        <w:tc>
          <w:tcPr>
            <w:tcW w:w="1339" w:type="dxa"/>
            <w:vAlign w:val="center"/>
          </w:tcPr>
          <w:p w14:paraId="20D7BC0B" w14:textId="77777777" w:rsidR="00280916" w:rsidRPr="00C13191" w:rsidRDefault="00280916" w:rsidP="00D92A2C">
            <w:pPr>
              <w:jc w:val="center"/>
              <w:rPr>
                <w:sz w:val="22"/>
                <w:szCs w:val="22"/>
              </w:rPr>
            </w:pPr>
            <w:r w:rsidRPr="004B3B9B">
              <w:rPr>
                <w:b/>
                <w:sz w:val="22"/>
                <w:szCs w:val="22"/>
              </w:rPr>
              <w:t>Thursday</w:t>
            </w:r>
          </w:p>
        </w:tc>
        <w:tc>
          <w:tcPr>
            <w:tcW w:w="2671" w:type="dxa"/>
            <w:gridSpan w:val="2"/>
          </w:tcPr>
          <w:p w14:paraId="0F55C578" w14:textId="77777777" w:rsidR="00280916" w:rsidRDefault="00280916" w:rsidP="00D92A2C">
            <w:pPr>
              <w:spacing w:before="52"/>
              <w:ind w:left="-21"/>
              <w:jc w:val="center"/>
              <w:rPr>
                <w:spacing w:val="1"/>
              </w:rPr>
            </w:pPr>
          </w:p>
          <w:p w14:paraId="68854D68" w14:textId="77777777" w:rsidR="00280916" w:rsidRPr="0031664E" w:rsidRDefault="00280916" w:rsidP="00D92A2C">
            <w:pPr>
              <w:spacing w:before="52"/>
              <w:ind w:left="-21"/>
              <w:jc w:val="center"/>
              <w:rPr>
                <w:spacing w:val="1"/>
              </w:rPr>
            </w:pPr>
            <w:r>
              <w:rPr>
                <w:spacing w:val="1"/>
              </w:rPr>
              <w:t>Open Elective 4</w:t>
            </w:r>
          </w:p>
        </w:tc>
        <w:tc>
          <w:tcPr>
            <w:tcW w:w="992" w:type="dxa"/>
            <w:vMerge/>
            <w:vAlign w:val="center"/>
          </w:tcPr>
          <w:p w14:paraId="5CF76D31" w14:textId="77777777" w:rsidR="00280916" w:rsidRDefault="00280916" w:rsidP="00D92A2C"/>
        </w:tc>
        <w:tc>
          <w:tcPr>
            <w:tcW w:w="2551" w:type="dxa"/>
            <w:gridSpan w:val="3"/>
            <w:vAlign w:val="center"/>
          </w:tcPr>
          <w:p w14:paraId="1B24C58C" w14:textId="77777777" w:rsidR="00280916" w:rsidRPr="00DA5382" w:rsidRDefault="00280916" w:rsidP="00D92A2C">
            <w:pPr>
              <w:spacing w:before="52" w:line="220" w:lineRule="exact"/>
              <w:ind w:left="-21"/>
              <w:jc w:val="center"/>
              <w:rPr>
                <w:spacing w:val="1"/>
              </w:rPr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  <w:tc>
          <w:tcPr>
            <w:tcW w:w="907" w:type="dxa"/>
            <w:vMerge/>
            <w:vAlign w:val="center"/>
          </w:tcPr>
          <w:p w14:paraId="6CBB500B" w14:textId="77777777" w:rsidR="00280916" w:rsidRDefault="00280916" w:rsidP="00D92A2C">
            <w:pPr>
              <w:ind w:left="2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68FA9B12" w14:textId="77777777" w:rsidR="00280916" w:rsidRDefault="00280916" w:rsidP="00D92A2C">
            <w:pPr>
              <w:spacing w:before="6"/>
              <w:jc w:val="center"/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</w:tr>
      <w:tr w:rsidR="00A5794C" w14:paraId="6BC59D60" w14:textId="77777777" w:rsidTr="00A33593">
        <w:trPr>
          <w:trHeight w:hRule="exact" w:val="919"/>
          <w:jc w:val="center"/>
        </w:trPr>
        <w:tc>
          <w:tcPr>
            <w:tcW w:w="1339" w:type="dxa"/>
            <w:vAlign w:val="center"/>
          </w:tcPr>
          <w:p w14:paraId="5AAF655E" w14:textId="77777777" w:rsidR="00A5794C" w:rsidRPr="004B3B9B" w:rsidRDefault="00A5794C" w:rsidP="00D92A2C">
            <w:pPr>
              <w:jc w:val="center"/>
              <w:rPr>
                <w:b/>
                <w:sz w:val="22"/>
                <w:szCs w:val="22"/>
              </w:rPr>
            </w:pPr>
            <w:r w:rsidRPr="00C13191">
              <w:rPr>
                <w:b/>
                <w:spacing w:val="2"/>
                <w:sz w:val="22"/>
                <w:szCs w:val="22"/>
              </w:rPr>
              <w:t>F</w:t>
            </w:r>
            <w:r w:rsidRPr="00C13191">
              <w:rPr>
                <w:b/>
                <w:spacing w:val="-6"/>
                <w:sz w:val="22"/>
                <w:szCs w:val="22"/>
              </w:rPr>
              <w:t>r</w:t>
            </w:r>
            <w:r w:rsidRPr="00C13191">
              <w:rPr>
                <w:b/>
                <w:sz w:val="22"/>
                <w:szCs w:val="22"/>
              </w:rPr>
              <w:t>i</w:t>
            </w:r>
            <w:r w:rsidRPr="00C13191">
              <w:rPr>
                <w:b/>
                <w:spacing w:val="1"/>
                <w:sz w:val="22"/>
                <w:szCs w:val="22"/>
              </w:rPr>
              <w:t>d</w:t>
            </w:r>
            <w:r w:rsidRPr="00C13191">
              <w:rPr>
                <w:b/>
                <w:sz w:val="22"/>
                <w:szCs w:val="22"/>
              </w:rPr>
              <w:t>ay</w:t>
            </w:r>
          </w:p>
        </w:tc>
        <w:tc>
          <w:tcPr>
            <w:tcW w:w="2671" w:type="dxa"/>
            <w:gridSpan w:val="2"/>
          </w:tcPr>
          <w:p w14:paraId="15D0A317" w14:textId="77777777" w:rsidR="00A5794C" w:rsidRDefault="00A5794C" w:rsidP="00D2658C">
            <w:pPr>
              <w:spacing w:before="52"/>
              <w:ind w:left="-21"/>
              <w:rPr>
                <w:spacing w:val="1"/>
              </w:rPr>
            </w:pPr>
          </w:p>
          <w:p w14:paraId="000D57F7" w14:textId="77777777" w:rsidR="00A5794C" w:rsidRPr="0031664E" w:rsidRDefault="00280916" w:rsidP="00A33593">
            <w:pPr>
              <w:spacing w:before="52"/>
              <w:ind w:left="-21"/>
              <w:jc w:val="center"/>
              <w:rPr>
                <w:spacing w:val="1"/>
              </w:rPr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  <w:tc>
          <w:tcPr>
            <w:tcW w:w="992" w:type="dxa"/>
            <w:vMerge/>
          </w:tcPr>
          <w:p w14:paraId="1AF45176" w14:textId="77777777" w:rsidR="00A5794C" w:rsidRDefault="00A5794C" w:rsidP="00D92A2C"/>
        </w:tc>
        <w:tc>
          <w:tcPr>
            <w:tcW w:w="2551" w:type="dxa"/>
            <w:gridSpan w:val="3"/>
            <w:vAlign w:val="center"/>
          </w:tcPr>
          <w:p w14:paraId="29E5CE39" w14:textId="77777777" w:rsidR="00A5794C" w:rsidRPr="00DA5382" w:rsidRDefault="00280916" w:rsidP="00D92A2C">
            <w:pPr>
              <w:spacing w:before="52" w:line="220" w:lineRule="exact"/>
              <w:ind w:left="-21"/>
              <w:jc w:val="center"/>
              <w:rPr>
                <w:spacing w:val="1"/>
              </w:rPr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  <w:tc>
          <w:tcPr>
            <w:tcW w:w="907" w:type="dxa"/>
            <w:vMerge/>
            <w:vAlign w:val="center"/>
          </w:tcPr>
          <w:p w14:paraId="70252437" w14:textId="77777777" w:rsidR="00A5794C" w:rsidRDefault="00A5794C" w:rsidP="00D92A2C">
            <w:pPr>
              <w:ind w:left="2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5BEB4512" w14:textId="77777777" w:rsidR="00A5794C" w:rsidRDefault="00280916" w:rsidP="00D92A2C">
            <w:pPr>
              <w:spacing w:before="6"/>
              <w:jc w:val="center"/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</w:tr>
      <w:tr w:rsidR="00280916" w14:paraId="2D52B837" w14:textId="77777777" w:rsidTr="00A33593">
        <w:trPr>
          <w:trHeight w:hRule="exact" w:val="919"/>
          <w:jc w:val="center"/>
        </w:trPr>
        <w:tc>
          <w:tcPr>
            <w:tcW w:w="1339" w:type="dxa"/>
            <w:vAlign w:val="center"/>
          </w:tcPr>
          <w:p w14:paraId="173363EA" w14:textId="77777777" w:rsidR="00280916" w:rsidRPr="00AE119B" w:rsidRDefault="00280916" w:rsidP="00AE119B">
            <w:pPr>
              <w:rPr>
                <w:sz w:val="22"/>
                <w:szCs w:val="22"/>
              </w:rPr>
            </w:pPr>
            <w:r w:rsidRPr="00C13191">
              <w:rPr>
                <w:b/>
                <w:spacing w:val="1"/>
                <w:sz w:val="22"/>
                <w:szCs w:val="22"/>
              </w:rPr>
              <w:t>S</w:t>
            </w:r>
            <w:r w:rsidRPr="00C13191">
              <w:rPr>
                <w:b/>
                <w:sz w:val="22"/>
                <w:szCs w:val="22"/>
              </w:rPr>
              <w:t>a</w:t>
            </w:r>
            <w:r w:rsidRPr="00C13191">
              <w:rPr>
                <w:b/>
                <w:spacing w:val="1"/>
                <w:sz w:val="22"/>
                <w:szCs w:val="22"/>
              </w:rPr>
              <w:t>tu</w:t>
            </w:r>
            <w:r w:rsidRPr="00C13191">
              <w:rPr>
                <w:b/>
                <w:spacing w:val="-6"/>
                <w:sz w:val="22"/>
                <w:szCs w:val="22"/>
              </w:rPr>
              <w:t>r</w:t>
            </w:r>
            <w:r w:rsidRPr="00C13191">
              <w:rPr>
                <w:b/>
                <w:spacing w:val="1"/>
                <w:sz w:val="22"/>
                <w:szCs w:val="22"/>
              </w:rPr>
              <w:t>d</w:t>
            </w:r>
            <w:r w:rsidRPr="00C13191">
              <w:rPr>
                <w:b/>
                <w:sz w:val="22"/>
                <w:szCs w:val="22"/>
              </w:rPr>
              <w:t>ay</w:t>
            </w:r>
          </w:p>
        </w:tc>
        <w:tc>
          <w:tcPr>
            <w:tcW w:w="2671" w:type="dxa"/>
            <w:gridSpan w:val="2"/>
            <w:vAlign w:val="center"/>
          </w:tcPr>
          <w:p w14:paraId="298CBB2F" w14:textId="77777777" w:rsidR="00280916" w:rsidRDefault="00280916" w:rsidP="00B023D2">
            <w:pPr>
              <w:spacing w:before="52"/>
              <w:ind w:left="-21"/>
              <w:rPr>
                <w:b/>
                <w:bCs/>
                <w:spacing w:val="1"/>
                <w:sz w:val="24"/>
                <w:szCs w:val="24"/>
              </w:rPr>
            </w:pPr>
          </w:p>
          <w:p w14:paraId="16F5D63D" w14:textId="77777777" w:rsidR="00280916" w:rsidRDefault="00280916" w:rsidP="00A33593">
            <w:pPr>
              <w:spacing w:before="52"/>
              <w:ind w:left="-21"/>
              <w:jc w:val="center"/>
              <w:rPr>
                <w:sz w:val="23"/>
                <w:szCs w:val="23"/>
              </w:rPr>
            </w:pPr>
            <w:r w:rsidRPr="008930BF">
              <w:rPr>
                <w:spacing w:val="1"/>
              </w:rPr>
              <w:t>Open Elective 3</w:t>
            </w:r>
          </w:p>
          <w:p w14:paraId="7028A5AB" w14:textId="77777777" w:rsidR="00280916" w:rsidRDefault="00280916" w:rsidP="00AE119B">
            <w:pPr>
              <w:spacing w:before="52"/>
              <w:ind w:left="-21"/>
              <w:rPr>
                <w:spacing w:val="1"/>
              </w:rPr>
            </w:pPr>
          </w:p>
          <w:p w14:paraId="62688436" w14:textId="77777777" w:rsidR="00280916" w:rsidRPr="00AE119B" w:rsidRDefault="00280916" w:rsidP="00280916">
            <w:pPr>
              <w:spacing w:before="52"/>
              <w:ind w:left="-21"/>
            </w:pPr>
          </w:p>
        </w:tc>
        <w:tc>
          <w:tcPr>
            <w:tcW w:w="992" w:type="dxa"/>
            <w:vMerge/>
          </w:tcPr>
          <w:p w14:paraId="5EA4E574" w14:textId="77777777" w:rsidR="00280916" w:rsidRDefault="00280916" w:rsidP="00D92A2C"/>
        </w:tc>
        <w:tc>
          <w:tcPr>
            <w:tcW w:w="2551" w:type="dxa"/>
            <w:gridSpan w:val="3"/>
            <w:vAlign w:val="center"/>
          </w:tcPr>
          <w:p w14:paraId="77038B2C" w14:textId="77777777" w:rsidR="00280916" w:rsidRDefault="00280916" w:rsidP="00A33593">
            <w:pPr>
              <w:spacing w:before="52"/>
              <w:ind w:left="-21"/>
              <w:jc w:val="center"/>
              <w:rPr>
                <w:sz w:val="23"/>
                <w:szCs w:val="23"/>
              </w:rPr>
            </w:pPr>
            <w:r w:rsidRPr="00AE119B">
              <w:rPr>
                <w:bCs/>
                <w:spacing w:val="1"/>
                <w:sz w:val="24"/>
                <w:szCs w:val="24"/>
              </w:rPr>
              <w:t>O</w:t>
            </w:r>
            <w:r>
              <w:rPr>
                <w:spacing w:val="1"/>
              </w:rPr>
              <w:t>pen Elective 4</w:t>
            </w:r>
          </w:p>
          <w:p w14:paraId="5DFF16BC" w14:textId="77777777" w:rsidR="00280916" w:rsidRDefault="00280916" w:rsidP="00D92A2C">
            <w:pPr>
              <w:spacing w:before="52" w:line="220" w:lineRule="exact"/>
              <w:ind w:left="-21"/>
              <w:jc w:val="center"/>
              <w:rPr>
                <w:spacing w:val="1"/>
              </w:rPr>
            </w:pPr>
          </w:p>
        </w:tc>
        <w:tc>
          <w:tcPr>
            <w:tcW w:w="907" w:type="dxa"/>
            <w:vMerge/>
            <w:vAlign w:val="center"/>
          </w:tcPr>
          <w:p w14:paraId="1E181EF6" w14:textId="77777777" w:rsidR="00280916" w:rsidRDefault="00280916" w:rsidP="00D92A2C">
            <w:pPr>
              <w:ind w:left="2"/>
              <w:jc w:val="center"/>
            </w:pPr>
          </w:p>
        </w:tc>
        <w:tc>
          <w:tcPr>
            <w:tcW w:w="2525" w:type="dxa"/>
            <w:gridSpan w:val="2"/>
            <w:vAlign w:val="center"/>
          </w:tcPr>
          <w:p w14:paraId="1E689617" w14:textId="77777777" w:rsidR="00280916" w:rsidRPr="00280916" w:rsidRDefault="00280916" w:rsidP="00D92A2C">
            <w:pPr>
              <w:spacing w:before="6"/>
              <w:jc w:val="center"/>
            </w:pPr>
            <w:r w:rsidRPr="00280916">
              <w:rPr>
                <w:bCs/>
                <w:spacing w:val="1"/>
                <w:sz w:val="24"/>
                <w:szCs w:val="24"/>
              </w:rPr>
              <w:t>Project Work</w:t>
            </w:r>
          </w:p>
        </w:tc>
      </w:tr>
    </w:tbl>
    <w:p w14:paraId="5971D0DF" w14:textId="77777777" w:rsidR="00225114" w:rsidRPr="00825A10" w:rsidRDefault="00225114" w:rsidP="00225114">
      <w:pPr>
        <w:spacing w:line="200" w:lineRule="exact"/>
        <w:rPr>
          <w:lang w:val="en-IN"/>
        </w:rPr>
      </w:pPr>
    </w:p>
    <w:p w14:paraId="7E66F25E" w14:textId="77777777" w:rsidR="00225114" w:rsidRDefault="00225114" w:rsidP="00225114">
      <w:pPr>
        <w:spacing w:line="200" w:lineRule="exact"/>
      </w:pPr>
    </w:p>
    <w:p w14:paraId="4E6D0DEA" w14:textId="77777777" w:rsidR="008E0977" w:rsidRDefault="0012767F" w:rsidP="00225114">
      <w:pPr>
        <w:spacing w:before="32"/>
        <w:ind w:left="500"/>
        <w:rPr>
          <w:b/>
          <w:spacing w:val="-1"/>
          <w:sz w:val="22"/>
          <w:szCs w:val="22"/>
        </w:rPr>
      </w:pP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1670"/>
        <w:gridCol w:w="3258"/>
        <w:gridCol w:w="883"/>
        <w:gridCol w:w="1995"/>
        <w:gridCol w:w="2762"/>
      </w:tblGrid>
      <w:tr w:rsidR="008E0977" w:rsidRPr="008E0977" w14:paraId="512F0CFE" w14:textId="77777777" w:rsidTr="008E0977">
        <w:trPr>
          <w:trHeight w:val="315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B96F5" w14:textId="77777777" w:rsidR="008E0977" w:rsidRPr="008E0977" w:rsidRDefault="008E0977" w:rsidP="008E097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E09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Course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B23BF" w14:textId="77777777" w:rsidR="008E0977" w:rsidRPr="008E0977" w:rsidRDefault="008E0977" w:rsidP="008E097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E09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Name of the Subject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7420F" w14:textId="77777777" w:rsidR="008E0977" w:rsidRPr="008E0977" w:rsidRDefault="008E0977" w:rsidP="008E097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E09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Credit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E13F6" w14:textId="77777777" w:rsidR="008E0977" w:rsidRPr="008E0977" w:rsidRDefault="008E0977" w:rsidP="008E097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E09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L–T–P-E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0AE64" w14:textId="77777777" w:rsidR="008E0977" w:rsidRPr="008E0977" w:rsidRDefault="008E0977" w:rsidP="008E0977">
            <w:pPr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8E09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Faculty Name</w:t>
            </w:r>
          </w:p>
        </w:tc>
      </w:tr>
      <w:tr w:rsidR="00A5794C" w:rsidRPr="008E0977" w14:paraId="21CFD409" w14:textId="77777777" w:rsidTr="008E0977">
        <w:trPr>
          <w:trHeight w:val="670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123DE0" w14:textId="77777777" w:rsidR="00A5794C" w:rsidRPr="008E0977" w:rsidRDefault="00A5794C" w:rsidP="008E0977">
            <w:pPr>
              <w:rPr>
                <w:color w:val="000000"/>
                <w:sz w:val="16"/>
                <w:szCs w:val="16"/>
                <w:lang w:val="en-IN" w:eastAsia="en-IN"/>
              </w:rPr>
            </w:pPr>
            <w:r w:rsidRPr="008E0977">
              <w:rPr>
                <w:color w:val="000000"/>
                <w:sz w:val="22"/>
                <w:szCs w:val="16"/>
                <w:lang w:val="en-IN" w:eastAsia="en-IN"/>
              </w:rPr>
              <w:t>18SE8DE6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666E" w14:textId="77777777" w:rsidR="00A5794C" w:rsidRPr="008E0977" w:rsidRDefault="00A579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IT Infrastructure Technology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82AB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CBF0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3-0-0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7B8CA7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Prof. Shanthakumar</w:t>
            </w:r>
            <w:r w:rsidRPr="008E0977">
              <w:rPr>
                <w:color w:val="000000"/>
                <w:sz w:val="24"/>
                <w:szCs w:val="24"/>
                <w:lang w:val="en-IN" w:eastAsia="en-IN"/>
              </w:rPr>
              <w:t xml:space="preserve"> N</w:t>
            </w:r>
          </w:p>
        </w:tc>
      </w:tr>
      <w:tr w:rsidR="00351F4C" w:rsidRPr="008E0977" w14:paraId="4143C171" w14:textId="77777777" w:rsidTr="00757F2C">
        <w:trPr>
          <w:trHeight w:val="315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304A" w14:textId="77777777" w:rsidR="00351F4C" w:rsidRPr="008E0977" w:rsidRDefault="00351F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Open elective 3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776A9D" w14:textId="77777777" w:rsidR="00351F4C" w:rsidRPr="008E0977" w:rsidRDefault="00351F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t>Open Elective- 3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D9CF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DACB1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3-0-0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701FB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351F4C" w:rsidRPr="008E0977" w14:paraId="5ABE5665" w14:textId="77777777" w:rsidTr="00757F2C">
        <w:trPr>
          <w:trHeight w:val="315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0DBEC" w14:textId="77777777" w:rsidR="00351F4C" w:rsidRPr="008E0977" w:rsidRDefault="00351F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Open elective 4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1DEB4" w14:textId="77777777" w:rsidR="00351F4C" w:rsidRPr="008E0977" w:rsidRDefault="00351F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t>Open Elective- 4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95D6E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22E16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3-0-0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ED5D7" w14:textId="77777777" w:rsidR="00351F4C" w:rsidRPr="008E0977" w:rsidRDefault="00351F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5794C" w:rsidRPr="008E0977" w14:paraId="27A8E71B" w14:textId="77777777" w:rsidTr="008E0977">
        <w:trPr>
          <w:trHeight w:val="315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50DC" w14:textId="77777777" w:rsidR="00A5794C" w:rsidRPr="008E0977" w:rsidRDefault="00A579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18SEPW03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BDE8B" w14:textId="77777777" w:rsidR="00A5794C" w:rsidRPr="008E0977" w:rsidRDefault="00A579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Project Work-2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2D13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FCAD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0-0-12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6083B1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Prof. Karthikeyan S</w:t>
            </w:r>
          </w:p>
        </w:tc>
      </w:tr>
      <w:tr w:rsidR="00A5794C" w:rsidRPr="008E0977" w14:paraId="067BC9B6" w14:textId="77777777" w:rsidTr="008E0977">
        <w:trPr>
          <w:trHeight w:val="315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CD6E" w14:textId="77777777" w:rsidR="00A5794C" w:rsidRPr="008E0977" w:rsidRDefault="00A579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3A78A" w14:textId="77777777" w:rsidR="00A5794C" w:rsidRPr="008E0977" w:rsidRDefault="00A5794C" w:rsidP="008E0977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8E0977">
              <w:rPr>
                <w:color w:val="000000"/>
                <w:sz w:val="22"/>
                <w:szCs w:val="22"/>
                <w:lang w:val="en-IN" w:eastAsia="en-IN"/>
              </w:rPr>
              <w:t>Project Centric Learning –V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F23E9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>0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8620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0-0-4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43435B" w14:textId="77777777" w:rsidR="00A5794C" w:rsidRPr="008E0977" w:rsidRDefault="00A5794C" w:rsidP="008E0977">
            <w:pPr>
              <w:jc w:val="center"/>
              <w:rPr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proofErr w:type="gramStart"/>
            <w:r w:rsidRPr="008E0977">
              <w:rPr>
                <w:color w:val="000000"/>
                <w:sz w:val="22"/>
                <w:szCs w:val="22"/>
                <w:lang w:val="en-IN" w:eastAsia="en-IN"/>
              </w:rPr>
              <w:t>Dr.Rajinikanta</w:t>
            </w:r>
            <w:proofErr w:type="spellEnd"/>
            <w:proofErr w:type="gramEnd"/>
            <w:r w:rsidR="00DB5CBF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Pr="008E0977">
              <w:rPr>
                <w:color w:val="000000"/>
                <w:sz w:val="22"/>
                <w:szCs w:val="22"/>
                <w:lang w:val="en-IN" w:eastAsia="en-IN"/>
              </w:rPr>
              <w:t>Mohanty</w:t>
            </w:r>
          </w:p>
        </w:tc>
      </w:tr>
    </w:tbl>
    <w:p w14:paraId="55F601D0" w14:textId="77777777" w:rsidR="00225114" w:rsidRDefault="00225114" w:rsidP="00225114">
      <w:pPr>
        <w:spacing w:before="32"/>
        <w:ind w:left="500"/>
        <w:rPr>
          <w:sz w:val="22"/>
          <w:szCs w:val="22"/>
        </w:rPr>
      </w:pPr>
      <w:r>
        <w:rPr>
          <w:b/>
          <w:sz w:val="22"/>
          <w:szCs w:val="22"/>
        </w:rPr>
        <w:t>I</w:t>
      </w:r>
      <w:r>
        <w:rPr>
          <w:b/>
          <w:spacing w:val="-7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r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3"/>
          <w:sz w:val="22"/>
          <w:szCs w:val="22"/>
        </w:rPr>
        <w:t>t</w:t>
      </w:r>
      <w:r>
        <w:rPr>
          <w:b/>
          <w:spacing w:val="-4"/>
          <w:sz w:val="22"/>
          <w:szCs w:val="22"/>
        </w:rPr>
        <w:t>i</w:t>
      </w:r>
      <w:r>
        <w:rPr>
          <w:b/>
          <w:spacing w:val="5"/>
          <w:sz w:val="22"/>
          <w:szCs w:val="22"/>
        </w:rPr>
        <w:t>o</w:t>
      </w:r>
      <w:r>
        <w:rPr>
          <w:b/>
          <w:spacing w:val="-8"/>
          <w:sz w:val="22"/>
          <w:szCs w:val="22"/>
        </w:rPr>
        <w:t>n</w:t>
      </w:r>
      <w:r>
        <w:rPr>
          <w:b/>
          <w:sz w:val="22"/>
          <w:szCs w:val="22"/>
        </w:rPr>
        <w:t>s:</w:t>
      </w:r>
    </w:p>
    <w:p w14:paraId="59B07954" w14:textId="77777777" w:rsidR="00225114" w:rsidRDefault="00225114" w:rsidP="00225114">
      <w:pPr>
        <w:spacing w:before="16"/>
        <w:ind w:left="558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pacing w:val="1"/>
          <w:sz w:val="22"/>
          <w:szCs w:val="22"/>
        </w:rPr>
        <w:t>C</w:t>
      </w:r>
      <w:r>
        <w:rPr>
          <w:spacing w:val="-4"/>
          <w:sz w:val="22"/>
          <w:szCs w:val="22"/>
        </w:rPr>
        <w:t>l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ss</w:t>
      </w:r>
      <w:r w:rsidR="00DB5CBF">
        <w:rPr>
          <w:sz w:val="22"/>
          <w:szCs w:val="22"/>
        </w:rPr>
        <w:t xml:space="preserve"> </w:t>
      </w:r>
      <w:proofErr w:type="gramStart"/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im</w:t>
      </w:r>
      <w:r>
        <w:rPr>
          <w:spacing w:val="-7"/>
          <w:sz w:val="22"/>
          <w:szCs w:val="22"/>
        </w:rPr>
        <w:t>e</w:t>
      </w:r>
      <w:r w:rsidR="00DB5CBF">
        <w:rPr>
          <w:spacing w:val="-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proofErr w:type="gramEnd"/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 w:rsidR="00DB5CBF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4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 w:rsidR="00DB5CBF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ef</w:t>
      </w:r>
      <w:r>
        <w:rPr>
          <w:spacing w:val="3"/>
          <w:sz w:val="22"/>
          <w:szCs w:val="22"/>
        </w:rPr>
        <w:t>f</w:t>
      </w:r>
      <w:r>
        <w:rPr>
          <w:spacing w:val="-7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 w:rsidR="00DB5CBF"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om.</w:t>
      </w:r>
    </w:p>
    <w:p w14:paraId="622B7384" w14:textId="77777777" w:rsidR="00225114" w:rsidRDefault="00225114" w:rsidP="00225114">
      <w:pPr>
        <w:spacing w:before="40"/>
        <w:ind w:left="558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DB5CBF">
        <w:rPr>
          <w:spacing w:val="-6"/>
          <w:sz w:val="22"/>
          <w:szCs w:val="22"/>
        </w:rPr>
        <w:t>A</w:t>
      </w:r>
      <w:r w:rsidR="00DB5CBF">
        <w:rPr>
          <w:spacing w:val="1"/>
          <w:sz w:val="22"/>
          <w:szCs w:val="22"/>
        </w:rPr>
        <w:t>tt</w:t>
      </w:r>
      <w:r w:rsidR="00DB5CBF">
        <w:rPr>
          <w:spacing w:val="-2"/>
          <w:sz w:val="22"/>
          <w:szCs w:val="22"/>
        </w:rPr>
        <w:t>e</w:t>
      </w:r>
      <w:r w:rsidR="00DB5CBF">
        <w:rPr>
          <w:sz w:val="22"/>
          <w:szCs w:val="22"/>
        </w:rPr>
        <w:t>n</w:t>
      </w:r>
      <w:r w:rsidR="00DB5CBF">
        <w:rPr>
          <w:spacing w:val="-5"/>
          <w:sz w:val="22"/>
          <w:szCs w:val="22"/>
        </w:rPr>
        <w:t>d</w:t>
      </w:r>
      <w:r w:rsidR="00DB5CBF">
        <w:rPr>
          <w:spacing w:val="3"/>
          <w:sz w:val="22"/>
          <w:szCs w:val="22"/>
        </w:rPr>
        <w:t>a</w:t>
      </w:r>
      <w:r w:rsidR="00DB5CBF">
        <w:rPr>
          <w:sz w:val="22"/>
          <w:szCs w:val="22"/>
        </w:rPr>
        <w:t>n</w:t>
      </w:r>
      <w:r w:rsidR="00DB5CBF">
        <w:rPr>
          <w:spacing w:val="3"/>
          <w:sz w:val="22"/>
          <w:szCs w:val="22"/>
        </w:rPr>
        <w:t>c</w:t>
      </w:r>
      <w:r w:rsidR="00DB5CBF">
        <w:rPr>
          <w:sz w:val="22"/>
          <w:szCs w:val="22"/>
        </w:rPr>
        <w:t>e</w:t>
      </w:r>
      <w:r w:rsidR="00DB5CBF">
        <w:rPr>
          <w:spacing w:val="-2"/>
          <w:sz w:val="22"/>
          <w:szCs w:val="22"/>
        </w:rPr>
        <w:t xml:space="preserve"> (</w:t>
      </w:r>
      <w:r>
        <w:rPr>
          <w:sz w:val="22"/>
          <w:szCs w:val="22"/>
        </w:rPr>
        <w:t>&gt;85</w:t>
      </w:r>
      <w:r>
        <w:rPr>
          <w:spacing w:val="-1"/>
          <w:sz w:val="22"/>
          <w:szCs w:val="22"/>
        </w:rPr>
        <w:t>%</w:t>
      </w:r>
      <w:r>
        <w:rPr>
          <w:sz w:val="22"/>
          <w:szCs w:val="22"/>
        </w:rPr>
        <w:t>)</w:t>
      </w:r>
      <w:r w:rsidR="00DB5CBF"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 w:rsidR="00DB5CBF"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>d</w:t>
      </w:r>
      <w:r>
        <w:rPr>
          <w:spacing w:val="3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o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y</w:t>
      </w:r>
      <w:r w:rsidR="00DB5CBF"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pacing w:val="-5"/>
          <w:sz w:val="22"/>
          <w:szCs w:val="22"/>
        </w:rPr>
        <w:t>o</w:t>
      </w:r>
      <w:r>
        <w:rPr>
          <w:sz w:val="22"/>
          <w:szCs w:val="22"/>
        </w:rPr>
        <w:t>r</w:t>
      </w:r>
      <w:r w:rsidR="00DB5CBF"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l</w:t>
      </w:r>
      <w:r w:rsidR="00DB5CBF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 w:rsidR="00DB5CBF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6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s.</w:t>
      </w:r>
    </w:p>
    <w:p w14:paraId="37FB6D4A" w14:textId="77777777" w:rsidR="00225114" w:rsidRDefault="00225114" w:rsidP="00225114">
      <w:pPr>
        <w:spacing w:before="35"/>
        <w:ind w:left="50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pacing w:val="2"/>
          <w:sz w:val="22"/>
          <w:szCs w:val="22"/>
        </w:rPr>
        <w:t>F</w:t>
      </w:r>
      <w:r>
        <w:rPr>
          <w:spacing w:val="-5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>
        <w:rPr>
          <w:spacing w:val="-5"/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 w:rsidR="00DB5CBF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s</w:t>
      </w:r>
      <w:r w:rsidR="00DB5CBF">
        <w:rPr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>l</w:t>
      </w:r>
      <w:r w:rsidR="00DB5CBF">
        <w:rPr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 w:rsidR="00DB5CBF"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mm</w:t>
      </w:r>
      <w:r>
        <w:rPr>
          <w:spacing w:val="5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pacing w:val="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 w:rsidR="00DB5CBF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 w:rsidR="00DB5CBF">
        <w:rPr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 w:rsidR="00DB5CBF">
        <w:rPr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im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 w:rsidR="00DB5CBF">
        <w:rPr>
          <w:sz w:val="22"/>
          <w:szCs w:val="22"/>
        </w:rPr>
        <w:t xml:space="preserve"> </w:t>
      </w:r>
      <w:r>
        <w:rPr>
          <w:spacing w:val="-9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7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,</w:t>
      </w:r>
      <w:r w:rsidR="00DB5CBF"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7"/>
          <w:sz w:val="22"/>
          <w:szCs w:val="22"/>
        </w:rPr>
        <w:t>e</w:t>
      </w:r>
      <w:r>
        <w:rPr>
          <w:spacing w:val="8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</w:t>
      </w:r>
      <w:r>
        <w:rPr>
          <w:spacing w:val="-7"/>
          <w:sz w:val="22"/>
          <w:szCs w:val="22"/>
        </w:rPr>
        <w:t>e</w:t>
      </w:r>
      <w:r>
        <w:rPr>
          <w:sz w:val="22"/>
          <w:szCs w:val="22"/>
        </w:rPr>
        <w:t>r</w:t>
      </w:r>
      <w:r w:rsidR="00DB5CBF"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 w:rsidR="00DB5CBF"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r</w:t>
      </w:r>
      <w:r>
        <w:rPr>
          <w:spacing w:val="-7"/>
          <w:sz w:val="22"/>
          <w:szCs w:val="22"/>
        </w:rPr>
        <w:t>e</w:t>
      </w:r>
      <w:r>
        <w:rPr>
          <w:spacing w:val="-5"/>
          <w:sz w:val="22"/>
          <w:szCs w:val="22"/>
        </w:rPr>
        <w:t>q</w:t>
      </w:r>
      <w:r>
        <w:rPr>
          <w:spacing w:val="5"/>
          <w:sz w:val="22"/>
          <w:szCs w:val="22"/>
        </w:rPr>
        <w:t>u</w:t>
      </w:r>
      <w:r>
        <w:rPr>
          <w:spacing w:val="-4"/>
          <w:sz w:val="22"/>
          <w:szCs w:val="22"/>
        </w:rPr>
        <w:t>i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-5"/>
          <w:sz w:val="22"/>
          <w:szCs w:val="22"/>
        </w:rPr>
        <w:t>d</w:t>
      </w:r>
      <w:r>
        <w:rPr>
          <w:sz w:val="22"/>
          <w:szCs w:val="22"/>
        </w:rPr>
        <w:t>.</w:t>
      </w:r>
    </w:p>
    <w:p w14:paraId="439C7DA9" w14:textId="77777777" w:rsidR="00225114" w:rsidRDefault="0012767F" w:rsidP="00225114">
      <w:pPr>
        <w:spacing w:line="200" w:lineRule="exact"/>
      </w:pP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</w:p>
    <w:p w14:paraId="658D84B3" w14:textId="77777777" w:rsidR="00225114" w:rsidRDefault="00225114" w:rsidP="00225114">
      <w:pPr>
        <w:spacing w:line="200" w:lineRule="exact"/>
      </w:pPr>
      <w:r>
        <w:tab/>
      </w:r>
    </w:p>
    <w:p w14:paraId="0128ABBC" w14:textId="77777777" w:rsidR="00D87318" w:rsidRDefault="00D87318" w:rsidP="00225114">
      <w:pPr>
        <w:ind w:left="500"/>
        <w:rPr>
          <w:b/>
          <w:bCs/>
          <w:spacing w:val="2"/>
          <w:sz w:val="22"/>
          <w:szCs w:val="22"/>
        </w:rPr>
      </w:pPr>
    </w:p>
    <w:p w14:paraId="10510392" w14:textId="77777777" w:rsidR="00225114" w:rsidRDefault="004A565F" w:rsidP="00225114">
      <w:pPr>
        <w:ind w:left="500"/>
        <w:rPr>
          <w:b/>
          <w:spacing w:val="-1"/>
          <w:sz w:val="22"/>
          <w:szCs w:val="22"/>
        </w:rPr>
      </w:pPr>
      <w:proofErr w:type="gramStart"/>
      <w:r>
        <w:rPr>
          <w:b/>
          <w:bCs/>
          <w:spacing w:val="2"/>
          <w:sz w:val="22"/>
          <w:szCs w:val="22"/>
        </w:rPr>
        <w:t>Time Table</w:t>
      </w:r>
      <w:proofErr w:type="gramEnd"/>
      <w:r>
        <w:rPr>
          <w:b/>
          <w:bCs/>
          <w:spacing w:val="2"/>
          <w:sz w:val="22"/>
          <w:szCs w:val="22"/>
        </w:rPr>
        <w:t xml:space="preserve"> Coordinator</w:t>
      </w:r>
      <w:r w:rsidR="00225114">
        <w:rPr>
          <w:b/>
          <w:spacing w:val="5"/>
          <w:sz w:val="22"/>
          <w:szCs w:val="22"/>
        </w:rPr>
        <w:tab/>
      </w:r>
      <w:r w:rsidR="00225114">
        <w:rPr>
          <w:b/>
          <w:spacing w:val="5"/>
          <w:sz w:val="22"/>
          <w:szCs w:val="22"/>
        </w:rPr>
        <w:tab/>
      </w:r>
      <w:r w:rsidR="00225114">
        <w:rPr>
          <w:b/>
          <w:spacing w:val="1"/>
          <w:sz w:val="22"/>
          <w:szCs w:val="22"/>
        </w:rPr>
        <w:t>Program Head</w:t>
      </w:r>
      <w:r w:rsidR="00DB5CBF">
        <w:rPr>
          <w:b/>
          <w:spacing w:val="1"/>
          <w:sz w:val="22"/>
          <w:szCs w:val="22"/>
        </w:rPr>
        <w:t xml:space="preserve"> </w:t>
      </w:r>
      <w:r w:rsidR="00225114">
        <w:rPr>
          <w:b/>
          <w:spacing w:val="-1"/>
          <w:sz w:val="22"/>
          <w:szCs w:val="22"/>
        </w:rPr>
        <w:t>Director (SoC)</w:t>
      </w:r>
    </w:p>
    <w:p w14:paraId="0F02BB54" w14:textId="77777777" w:rsidR="00751D00" w:rsidRDefault="0012767F" w:rsidP="001035DD">
      <w:pPr>
        <w:ind w:left="500"/>
        <w:rPr>
          <w:b/>
          <w:spacing w:val="-1"/>
          <w:sz w:val="22"/>
          <w:szCs w:val="22"/>
        </w:rPr>
      </w:pP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  <w:r>
        <w:rPr>
          <w:b/>
          <w:spacing w:val="-1"/>
          <w:sz w:val="22"/>
          <w:szCs w:val="22"/>
        </w:rPr>
        <w:tab/>
      </w:r>
    </w:p>
    <w:p w14:paraId="76D948D6" w14:textId="77777777" w:rsidR="00751D00" w:rsidRDefault="00751D00" w:rsidP="001035DD">
      <w:pPr>
        <w:ind w:left="500"/>
        <w:rPr>
          <w:b/>
          <w:spacing w:val="-1"/>
          <w:sz w:val="22"/>
          <w:szCs w:val="22"/>
        </w:rPr>
      </w:pPr>
    </w:p>
    <w:p w14:paraId="08CC2E99" w14:textId="77777777" w:rsidR="00F935DC" w:rsidRDefault="00F935DC" w:rsidP="00F0082A">
      <w:pPr>
        <w:rPr>
          <w:b/>
          <w:spacing w:val="-1"/>
          <w:sz w:val="22"/>
          <w:szCs w:val="22"/>
        </w:rPr>
      </w:pPr>
    </w:p>
    <w:sectPr w:rsidR="00F935DC" w:rsidSect="001035DD">
      <w:headerReference w:type="default" r:id="rId7"/>
      <w:type w:val="continuous"/>
      <w:pgSz w:w="12240" w:h="15840"/>
      <w:pgMar w:top="13" w:right="220" w:bottom="280" w:left="940" w:header="30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EA58" w14:textId="77777777" w:rsidR="00335657" w:rsidRDefault="00335657" w:rsidP="001035DD">
      <w:r>
        <w:separator/>
      </w:r>
    </w:p>
  </w:endnote>
  <w:endnote w:type="continuationSeparator" w:id="0">
    <w:p w14:paraId="4A8F727E" w14:textId="77777777" w:rsidR="00335657" w:rsidRDefault="00335657" w:rsidP="0010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A928A" w14:textId="77777777" w:rsidR="00335657" w:rsidRDefault="00335657" w:rsidP="001035DD">
      <w:r>
        <w:separator/>
      </w:r>
    </w:p>
  </w:footnote>
  <w:footnote w:type="continuationSeparator" w:id="0">
    <w:p w14:paraId="146959F0" w14:textId="77777777" w:rsidR="00335657" w:rsidRDefault="00335657" w:rsidP="0010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7EE7" w14:textId="77777777" w:rsidR="001035DD" w:rsidRDefault="001035DD" w:rsidP="001035DD">
    <w:pPr>
      <w:ind w:left="1610"/>
    </w:pPr>
    <w:r>
      <w:rPr>
        <w:noProof/>
      </w:rPr>
      <w:drawing>
        <wp:inline distT="0" distB="0" distL="0" distR="0" wp14:anchorId="0028A0E6" wp14:editId="31B14FC1">
          <wp:extent cx="4514850" cy="7048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6B3644" w14:textId="77777777" w:rsidR="001035DD" w:rsidRDefault="001035DD" w:rsidP="001035DD">
    <w:pPr>
      <w:spacing w:before="14" w:line="240" w:lineRule="exact"/>
      <w:rPr>
        <w:sz w:val="24"/>
        <w:szCs w:val="24"/>
      </w:rPr>
    </w:pPr>
  </w:p>
  <w:p w14:paraId="320D9A15" w14:textId="77777777" w:rsidR="001035DD" w:rsidRDefault="001035DD" w:rsidP="001035DD">
    <w:pPr>
      <w:spacing w:before="23"/>
      <w:ind w:left="932" w:right="1015"/>
      <w:jc w:val="center"/>
      <w:rPr>
        <w:b/>
        <w:spacing w:val="2"/>
        <w:sz w:val="30"/>
        <w:szCs w:val="30"/>
      </w:rPr>
    </w:pPr>
    <w:r>
      <w:rPr>
        <w:b/>
        <w:spacing w:val="-2"/>
        <w:sz w:val="30"/>
        <w:szCs w:val="30"/>
      </w:rPr>
      <w:t>D</w:t>
    </w:r>
    <w:r>
      <w:rPr>
        <w:b/>
        <w:sz w:val="30"/>
        <w:szCs w:val="30"/>
      </w:rPr>
      <w:t>ep</w:t>
    </w:r>
    <w:r>
      <w:rPr>
        <w:b/>
        <w:spacing w:val="2"/>
        <w:sz w:val="30"/>
        <w:szCs w:val="30"/>
      </w:rPr>
      <w:t>a</w:t>
    </w:r>
    <w:r>
      <w:rPr>
        <w:b/>
        <w:spacing w:val="-5"/>
        <w:sz w:val="30"/>
        <w:szCs w:val="30"/>
      </w:rPr>
      <w:t>rt</w:t>
    </w:r>
    <w:r>
      <w:rPr>
        <w:b/>
        <w:spacing w:val="2"/>
        <w:sz w:val="30"/>
        <w:szCs w:val="30"/>
      </w:rPr>
      <w:t>m</w:t>
    </w:r>
    <w:r>
      <w:rPr>
        <w:b/>
        <w:sz w:val="30"/>
        <w:szCs w:val="30"/>
      </w:rPr>
      <w:t>ent</w:t>
    </w:r>
    <w:r w:rsidR="00F039DF">
      <w:rPr>
        <w:b/>
        <w:sz w:val="30"/>
        <w:szCs w:val="30"/>
      </w:rPr>
      <w:t xml:space="preserve"> </w:t>
    </w:r>
    <w:r>
      <w:rPr>
        <w:b/>
        <w:spacing w:val="-7"/>
        <w:sz w:val="30"/>
        <w:szCs w:val="30"/>
      </w:rPr>
      <w:t>o</w:t>
    </w:r>
    <w:r>
      <w:rPr>
        <w:b/>
        <w:sz w:val="30"/>
        <w:szCs w:val="30"/>
      </w:rPr>
      <w:t>f</w:t>
    </w:r>
    <w:r w:rsidR="00F039DF">
      <w:rPr>
        <w:b/>
        <w:sz w:val="30"/>
        <w:szCs w:val="30"/>
      </w:rPr>
      <w:t xml:space="preserve"> </w:t>
    </w:r>
    <w:r>
      <w:rPr>
        <w:b/>
        <w:spacing w:val="-2"/>
        <w:sz w:val="30"/>
        <w:szCs w:val="30"/>
      </w:rPr>
      <w:t>C</w:t>
    </w:r>
    <w:r>
      <w:rPr>
        <w:b/>
        <w:spacing w:val="-7"/>
        <w:sz w:val="30"/>
        <w:szCs w:val="30"/>
      </w:rPr>
      <w:t>o</w:t>
    </w:r>
    <w:r>
      <w:rPr>
        <w:b/>
        <w:spacing w:val="2"/>
        <w:sz w:val="30"/>
        <w:szCs w:val="30"/>
      </w:rPr>
      <w:t>m</w:t>
    </w:r>
    <w:r>
      <w:rPr>
        <w:b/>
        <w:sz w:val="30"/>
        <w:szCs w:val="30"/>
      </w:rPr>
      <w:t>put</w:t>
    </w:r>
    <w:r>
      <w:rPr>
        <w:b/>
        <w:spacing w:val="-5"/>
        <w:sz w:val="30"/>
        <w:szCs w:val="30"/>
      </w:rPr>
      <w:t>e</w:t>
    </w:r>
    <w:r>
      <w:rPr>
        <w:b/>
        <w:sz w:val="30"/>
        <w:szCs w:val="30"/>
      </w:rPr>
      <w:t>r</w:t>
    </w:r>
    <w:r w:rsidR="00F039DF">
      <w:rPr>
        <w:b/>
        <w:sz w:val="30"/>
        <w:szCs w:val="30"/>
      </w:rPr>
      <w:t xml:space="preserve"> </w:t>
    </w:r>
    <w:r>
      <w:rPr>
        <w:b/>
        <w:spacing w:val="-5"/>
        <w:sz w:val="30"/>
        <w:szCs w:val="30"/>
      </w:rPr>
      <w:t>S</w:t>
    </w:r>
    <w:r>
      <w:rPr>
        <w:b/>
        <w:sz w:val="30"/>
        <w:szCs w:val="30"/>
      </w:rPr>
      <w:t>c</w:t>
    </w:r>
    <w:r>
      <w:rPr>
        <w:b/>
        <w:spacing w:val="-2"/>
        <w:sz w:val="30"/>
        <w:szCs w:val="30"/>
      </w:rPr>
      <w:t>i</w:t>
    </w:r>
    <w:r>
      <w:rPr>
        <w:b/>
        <w:sz w:val="30"/>
        <w:szCs w:val="30"/>
      </w:rPr>
      <w:t>ence</w:t>
    </w:r>
    <w:r w:rsidR="00F039DF">
      <w:rPr>
        <w:b/>
        <w:sz w:val="30"/>
        <w:szCs w:val="30"/>
      </w:rPr>
      <w:t xml:space="preserve"> </w:t>
    </w:r>
    <w:r>
      <w:rPr>
        <w:b/>
        <w:spacing w:val="-2"/>
        <w:sz w:val="30"/>
        <w:szCs w:val="30"/>
      </w:rPr>
      <w:t>a</w:t>
    </w:r>
    <w:r>
      <w:rPr>
        <w:b/>
        <w:sz w:val="30"/>
        <w:szCs w:val="30"/>
      </w:rPr>
      <w:t>nd</w:t>
    </w:r>
    <w:r w:rsidR="00F039DF">
      <w:rPr>
        <w:b/>
        <w:sz w:val="30"/>
        <w:szCs w:val="30"/>
      </w:rPr>
      <w:t xml:space="preserve"> </w:t>
    </w:r>
    <w:r>
      <w:rPr>
        <w:b/>
        <w:sz w:val="30"/>
        <w:szCs w:val="30"/>
      </w:rPr>
      <w:t>E</w:t>
    </w:r>
    <w:r>
      <w:rPr>
        <w:b/>
        <w:spacing w:val="-5"/>
        <w:sz w:val="30"/>
        <w:szCs w:val="30"/>
      </w:rPr>
      <w:t>n</w:t>
    </w:r>
    <w:r>
      <w:rPr>
        <w:b/>
        <w:spacing w:val="2"/>
        <w:sz w:val="30"/>
        <w:szCs w:val="30"/>
      </w:rPr>
      <w:t>g</w:t>
    </w:r>
    <w:r>
      <w:rPr>
        <w:b/>
        <w:spacing w:val="-2"/>
        <w:sz w:val="30"/>
        <w:szCs w:val="30"/>
      </w:rPr>
      <w:t>i</w:t>
    </w:r>
    <w:r>
      <w:rPr>
        <w:b/>
        <w:sz w:val="30"/>
        <w:szCs w:val="30"/>
      </w:rPr>
      <w:t>nee</w:t>
    </w:r>
    <w:r>
      <w:rPr>
        <w:b/>
        <w:spacing w:val="-5"/>
        <w:sz w:val="30"/>
        <w:szCs w:val="30"/>
      </w:rPr>
      <w:t>r</w:t>
    </w:r>
    <w:r>
      <w:rPr>
        <w:b/>
        <w:spacing w:val="2"/>
        <w:sz w:val="30"/>
        <w:szCs w:val="30"/>
      </w:rPr>
      <w:t>i</w:t>
    </w:r>
    <w:r>
      <w:rPr>
        <w:b/>
        <w:spacing w:val="-5"/>
        <w:sz w:val="30"/>
        <w:szCs w:val="30"/>
      </w:rPr>
      <w:t>n</w:t>
    </w:r>
    <w:r>
      <w:rPr>
        <w:b/>
        <w:sz w:val="30"/>
        <w:szCs w:val="30"/>
      </w:rPr>
      <w:t>g</w:t>
    </w:r>
  </w:p>
  <w:p w14:paraId="4EDCE721" w14:textId="77777777" w:rsidR="001035DD" w:rsidRPr="001E0B6B" w:rsidRDefault="001035DD" w:rsidP="001035DD">
    <w:pPr>
      <w:spacing w:before="23"/>
      <w:ind w:left="932" w:right="1015"/>
      <w:jc w:val="center"/>
      <w:rPr>
        <w:b/>
        <w:spacing w:val="-2"/>
        <w:sz w:val="30"/>
        <w:szCs w:val="30"/>
      </w:rPr>
    </w:pPr>
    <w:r>
      <w:rPr>
        <w:b/>
        <w:sz w:val="30"/>
        <w:szCs w:val="30"/>
      </w:rPr>
      <w:t>(</w:t>
    </w:r>
    <w:r>
      <w:rPr>
        <w:b/>
        <w:spacing w:val="-2"/>
        <w:sz w:val="30"/>
        <w:szCs w:val="30"/>
      </w:rPr>
      <w:t>Software Engineering</w:t>
    </w:r>
    <w:r>
      <w:rPr>
        <w:b/>
        <w:sz w:val="30"/>
        <w:szCs w:val="30"/>
      </w:rPr>
      <w:t>)</w:t>
    </w:r>
  </w:p>
  <w:p w14:paraId="0B9BAC1E" w14:textId="77777777" w:rsidR="001035DD" w:rsidRDefault="00103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0C4"/>
    <w:multiLevelType w:val="hybridMultilevel"/>
    <w:tmpl w:val="C37E42C0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7F791BA3"/>
    <w:multiLevelType w:val="multilevel"/>
    <w:tmpl w:val="ED6861F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28429388">
    <w:abstractNumId w:val="1"/>
  </w:num>
  <w:num w:numId="2" w16cid:durableId="76194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NjUzNDQ1NTU0NLJU0lEKTi0uzszPAykwqwUAYV22HCwAAAA="/>
  </w:docVars>
  <w:rsids>
    <w:rsidRoot w:val="0060223B"/>
    <w:rsid w:val="00034A61"/>
    <w:rsid w:val="00060605"/>
    <w:rsid w:val="00072181"/>
    <w:rsid w:val="00077B3E"/>
    <w:rsid w:val="00090E41"/>
    <w:rsid w:val="000A20C3"/>
    <w:rsid w:val="000B3C2C"/>
    <w:rsid w:val="000F4096"/>
    <w:rsid w:val="001035DD"/>
    <w:rsid w:val="001271D4"/>
    <w:rsid w:val="0012767F"/>
    <w:rsid w:val="001360CA"/>
    <w:rsid w:val="001455F2"/>
    <w:rsid w:val="001511E6"/>
    <w:rsid w:val="001773B6"/>
    <w:rsid w:val="00181E1C"/>
    <w:rsid w:val="001858BA"/>
    <w:rsid w:val="00190055"/>
    <w:rsid w:val="001951B8"/>
    <w:rsid w:val="001B21BB"/>
    <w:rsid w:val="001B4A76"/>
    <w:rsid w:val="001C6A91"/>
    <w:rsid w:val="001E22DE"/>
    <w:rsid w:val="00225114"/>
    <w:rsid w:val="00230FD9"/>
    <w:rsid w:val="00231267"/>
    <w:rsid w:val="00241303"/>
    <w:rsid w:val="002502AA"/>
    <w:rsid w:val="002530BE"/>
    <w:rsid w:val="00255249"/>
    <w:rsid w:val="00266F41"/>
    <w:rsid w:val="00272410"/>
    <w:rsid w:val="002725F3"/>
    <w:rsid w:val="00280916"/>
    <w:rsid w:val="002A7B53"/>
    <w:rsid w:val="002C5179"/>
    <w:rsid w:val="002D1B1A"/>
    <w:rsid w:val="002E6215"/>
    <w:rsid w:val="002F5046"/>
    <w:rsid w:val="00300846"/>
    <w:rsid w:val="0031664E"/>
    <w:rsid w:val="003249EC"/>
    <w:rsid w:val="00325766"/>
    <w:rsid w:val="00335657"/>
    <w:rsid w:val="003461CE"/>
    <w:rsid w:val="00351F4C"/>
    <w:rsid w:val="00360832"/>
    <w:rsid w:val="00361ECA"/>
    <w:rsid w:val="00370A2F"/>
    <w:rsid w:val="00371A6C"/>
    <w:rsid w:val="003D4BFA"/>
    <w:rsid w:val="003E4CB5"/>
    <w:rsid w:val="003F010E"/>
    <w:rsid w:val="003F1CC4"/>
    <w:rsid w:val="003F27C4"/>
    <w:rsid w:val="003F5948"/>
    <w:rsid w:val="003F5DA4"/>
    <w:rsid w:val="00407DC8"/>
    <w:rsid w:val="00411777"/>
    <w:rsid w:val="00426219"/>
    <w:rsid w:val="00447D07"/>
    <w:rsid w:val="00466320"/>
    <w:rsid w:val="00471904"/>
    <w:rsid w:val="0047401F"/>
    <w:rsid w:val="004A565F"/>
    <w:rsid w:val="004B0134"/>
    <w:rsid w:val="004B3B9B"/>
    <w:rsid w:val="004B7A5A"/>
    <w:rsid w:val="004C669F"/>
    <w:rsid w:val="004C6E1F"/>
    <w:rsid w:val="004D1E1C"/>
    <w:rsid w:val="0052497F"/>
    <w:rsid w:val="00546660"/>
    <w:rsid w:val="00547506"/>
    <w:rsid w:val="0055410C"/>
    <w:rsid w:val="005A23A2"/>
    <w:rsid w:val="005B3E89"/>
    <w:rsid w:val="005C007A"/>
    <w:rsid w:val="005D3F62"/>
    <w:rsid w:val="005F4F9D"/>
    <w:rsid w:val="0060223B"/>
    <w:rsid w:val="00606C04"/>
    <w:rsid w:val="00617139"/>
    <w:rsid w:val="0062710A"/>
    <w:rsid w:val="00631D4C"/>
    <w:rsid w:val="006470E7"/>
    <w:rsid w:val="00652B9C"/>
    <w:rsid w:val="00666DA7"/>
    <w:rsid w:val="00676800"/>
    <w:rsid w:val="00686171"/>
    <w:rsid w:val="00697188"/>
    <w:rsid w:val="00697811"/>
    <w:rsid w:val="006D3888"/>
    <w:rsid w:val="006D628F"/>
    <w:rsid w:val="006F776C"/>
    <w:rsid w:val="006F7A30"/>
    <w:rsid w:val="00725A6E"/>
    <w:rsid w:val="00734EDF"/>
    <w:rsid w:val="00737AE9"/>
    <w:rsid w:val="00751D00"/>
    <w:rsid w:val="0076028D"/>
    <w:rsid w:val="00782C9B"/>
    <w:rsid w:val="007867EC"/>
    <w:rsid w:val="007A7CC0"/>
    <w:rsid w:val="007A7E39"/>
    <w:rsid w:val="007B2D00"/>
    <w:rsid w:val="007B7490"/>
    <w:rsid w:val="008003E9"/>
    <w:rsid w:val="00804D14"/>
    <w:rsid w:val="00805C84"/>
    <w:rsid w:val="00822085"/>
    <w:rsid w:val="0082514E"/>
    <w:rsid w:val="00825A10"/>
    <w:rsid w:val="00831B36"/>
    <w:rsid w:val="008414CF"/>
    <w:rsid w:val="00841D8E"/>
    <w:rsid w:val="0088052A"/>
    <w:rsid w:val="008860C1"/>
    <w:rsid w:val="00890744"/>
    <w:rsid w:val="008A211E"/>
    <w:rsid w:val="008A6FB8"/>
    <w:rsid w:val="008A720C"/>
    <w:rsid w:val="008B25CD"/>
    <w:rsid w:val="008B4AB6"/>
    <w:rsid w:val="008C646D"/>
    <w:rsid w:val="008E0977"/>
    <w:rsid w:val="00904B66"/>
    <w:rsid w:val="00910579"/>
    <w:rsid w:val="009242ED"/>
    <w:rsid w:val="009504A5"/>
    <w:rsid w:val="009668BA"/>
    <w:rsid w:val="009703EF"/>
    <w:rsid w:val="00990B0F"/>
    <w:rsid w:val="009924D2"/>
    <w:rsid w:val="00993189"/>
    <w:rsid w:val="009D211A"/>
    <w:rsid w:val="009D2800"/>
    <w:rsid w:val="009E4FB9"/>
    <w:rsid w:val="009F49E8"/>
    <w:rsid w:val="00A00B6A"/>
    <w:rsid w:val="00A05FAB"/>
    <w:rsid w:val="00A1423B"/>
    <w:rsid w:val="00A168AA"/>
    <w:rsid w:val="00A24DCF"/>
    <w:rsid w:val="00A33593"/>
    <w:rsid w:val="00A50164"/>
    <w:rsid w:val="00A5794C"/>
    <w:rsid w:val="00A630A4"/>
    <w:rsid w:val="00A7191D"/>
    <w:rsid w:val="00A81457"/>
    <w:rsid w:val="00A93A7F"/>
    <w:rsid w:val="00A93DED"/>
    <w:rsid w:val="00A940BE"/>
    <w:rsid w:val="00AD13C0"/>
    <w:rsid w:val="00AD3C6F"/>
    <w:rsid w:val="00AE01A5"/>
    <w:rsid w:val="00AE119B"/>
    <w:rsid w:val="00B12B6B"/>
    <w:rsid w:val="00B17C6A"/>
    <w:rsid w:val="00B17EBF"/>
    <w:rsid w:val="00B3439C"/>
    <w:rsid w:val="00B71BC8"/>
    <w:rsid w:val="00B861EF"/>
    <w:rsid w:val="00B91267"/>
    <w:rsid w:val="00BA74F0"/>
    <w:rsid w:val="00BC424D"/>
    <w:rsid w:val="00BE10D3"/>
    <w:rsid w:val="00C1006F"/>
    <w:rsid w:val="00C13191"/>
    <w:rsid w:val="00C44F40"/>
    <w:rsid w:val="00C6677C"/>
    <w:rsid w:val="00C66A40"/>
    <w:rsid w:val="00C85783"/>
    <w:rsid w:val="00C92157"/>
    <w:rsid w:val="00CC7B0B"/>
    <w:rsid w:val="00CF7D08"/>
    <w:rsid w:val="00D04E8A"/>
    <w:rsid w:val="00D20087"/>
    <w:rsid w:val="00D2658C"/>
    <w:rsid w:val="00D442EE"/>
    <w:rsid w:val="00D53FAE"/>
    <w:rsid w:val="00D71528"/>
    <w:rsid w:val="00D87318"/>
    <w:rsid w:val="00DA5382"/>
    <w:rsid w:val="00DA6826"/>
    <w:rsid w:val="00DB32BA"/>
    <w:rsid w:val="00DB5CBF"/>
    <w:rsid w:val="00DD62EF"/>
    <w:rsid w:val="00DF6A28"/>
    <w:rsid w:val="00E03F94"/>
    <w:rsid w:val="00E11313"/>
    <w:rsid w:val="00E31BE8"/>
    <w:rsid w:val="00E439B1"/>
    <w:rsid w:val="00E625E1"/>
    <w:rsid w:val="00EB1348"/>
    <w:rsid w:val="00EF1FEE"/>
    <w:rsid w:val="00F0082A"/>
    <w:rsid w:val="00F039DF"/>
    <w:rsid w:val="00F32432"/>
    <w:rsid w:val="00F36D7B"/>
    <w:rsid w:val="00F50EE9"/>
    <w:rsid w:val="00F65C88"/>
    <w:rsid w:val="00F935DC"/>
    <w:rsid w:val="00FC722C"/>
    <w:rsid w:val="00FD6495"/>
    <w:rsid w:val="00FD6F96"/>
    <w:rsid w:val="00FE1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97BA8"/>
  <w15:docId w15:val="{E52DED11-68FF-44DB-B61C-B4B2B266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19B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1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5DD"/>
  </w:style>
  <w:style w:type="paragraph" w:styleId="Footer">
    <w:name w:val="footer"/>
    <w:basedOn w:val="Normal"/>
    <w:link w:val="FooterChar"/>
    <w:uiPriority w:val="99"/>
    <w:unhideWhenUsed/>
    <w:rsid w:val="00103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Kumar N</dc:creator>
  <cp:lastModifiedBy>. ..</cp:lastModifiedBy>
  <cp:revision>34</cp:revision>
  <cp:lastPrinted>2023-03-07T09:03:00Z</cp:lastPrinted>
  <dcterms:created xsi:type="dcterms:W3CDTF">2023-10-05T06:13:00Z</dcterms:created>
  <dcterms:modified xsi:type="dcterms:W3CDTF">2024-01-02T09:21:00Z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2024-01-02T09:21:32Z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bc400461-5f46-4917-a857-b2f3c4a4bbcc</vt:lpwstr>
  </property>
  <property fmtid="{D5CDD505-2E9C-101B-9397-08002B2CF9AE}" pid="7" name="MSIP_Label_defa4170-0d19-0005-0004-bc88714345d2_ActionId">
    <vt:lpwstr>4e06d306-d55c-43f9-9358-456285923ef6</vt:lpwstr>
  </property>
  <property fmtid="{D5CDD505-2E9C-101B-9397-08002B2CF9AE}" pid="8" name="MSIP_Label_defa4170-0d19-0005-0004-bc88714345d2_ContentBits">
    <vt:lpwstr>0</vt:lpwstr>
  </property>
</Properties>
</file>